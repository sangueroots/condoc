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EB47D6" w:rsidRPr="0003472C" w:rsidTr="00316806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316806">
            <w:pPr>
              <w:rPr>
                <w:rFonts w:cs="Arial"/>
                <w:sz w:val="16"/>
                <w:szCs w:val="16"/>
              </w:rPr>
            </w:pPr>
            <w:r w:rsidRPr="0003472C">
              <w:rPr>
                <w:rFonts w:cs="Arial"/>
                <w:sz w:val="16"/>
                <w:szCs w:val="16"/>
              </w:rPr>
              <w:t>Responsável do Projeto / Área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A9747B" w:rsidP="00316806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Uirá Peixoto</w:t>
            </w:r>
          </w:p>
        </w:tc>
      </w:tr>
      <w:tr w:rsidR="00EB47D6" w:rsidRPr="0003472C" w:rsidTr="00316806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316806">
            <w:pPr>
              <w:rPr>
                <w:rFonts w:cs="Arial"/>
                <w:sz w:val="16"/>
                <w:szCs w:val="16"/>
              </w:rPr>
            </w:pPr>
            <w:r w:rsidRPr="0003472C">
              <w:rPr>
                <w:rFonts w:cs="Arial"/>
                <w:sz w:val="16"/>
                <w:szCs w:val="16"/>
              </w:rPr>
              <w:t>E-mail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A9747B" w:rsidP="00316806">
            <w:pPr>
              <w:pStyle w:val="Contedodatabela"/>
              <w:rPr>
                <w:rFonts w:cs="Arial"/>
                <w:sz w:val="16"/>
                <w:szCs w:val="16"/>
              </w:rPr>
            </w:pPr>
            <w:hyperlink r:id="rId8" w:history="1">
              <w:r w:rsidRPr="00C43D0E">
                <w:rPr>
                  <w:rStyle w:val="Hyperlink"/>
                  <w:rFonts w:cs="Arial"/>
                  <w:sz w:val="16"/>
                  <w:szCs w:val="16"/>
                </w:rPr>
                <w:t>contato@uira.com.br</w:t>
              </w:r>
            </w:hyperlink>
          </w:p>
        </w:tc>
      </w:tr>
      <w:tr w:rsidR="00EB47D6" w:rsidRPr="0003472C" w:rsidTr="00316806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316806">
            <w:pPr>
              <w:rPr>
                <w:rFonts w:cs="Arial"/>
                <w:sz w:val="16"/>
                <w:szCs w:val="16"/>
              </w:rPr>
            </w:pPr>
            <w:r w:rsidRPr="0003472C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EB47D6" w:rsidP="00316806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</w:tbl>
    <w:p w:rsidR="00EB47D6" w:rsidRPr="0003472C" w:rsidRDefault="00EB47D6" w:rsidP="00EB47D6">
      <w:pPr>
        <w:rPr>
          <w:rFonts w:cs="Arial"/>
        </w:rPr>
      </w:pPr>
    </w:p>
    <w:p w:rsidR="00EB47D6" w:rsidRPr="0064184F" w:rsidRDefault="00316806" w:rsidP="00EB47D6">
      <w:pPr>
        <w:pStyle w:val="Subttulo"/>
        <w:rPr>
          <w:rFonts w:cs="Arial"/>
        </w:rPr>
      </w:pPr>
      <w:fldSimple w:instr=" TITLE   \* MERGEFORMAT ">
        <w:r w:rsidR="00EB47D6">
          <w:rPr>
            <w:rFonts w:eastAsia="Arial Unicode MS" w:cs="Arial"/>
            <w:b/>
            <w:bCs/>
            <w:i w:val="0"/>
            <w:iCs w:val="0"/>
            <w:sz w:val="36"/>
            <w:szCs w:val="36"/>
          </w:rPr>
          <w:t>UC0</w:t>
        </w:r>
        <w:r w:rsidR="00A9747B">
          <w:rPr>
            <w:rFonts w:eastAsia="Arial Unicode MS" w:cs="Arial"/>
            <w:b/>
            <w:bCs/>
            <w:i w:val="0"/>
            <w:iCs w:val="0"/>
            <w:sz w:val="36"/>
            <w:szCs w:val="36"/>
          </w:rPr>
          <w:t>01</w:t>
        </w:r>
        <w:r w:rsidR="009E4AC8">
          <w:rPr>
            <w:rFonts w:eastAsia="Arial Unicode MS" w:cs="Arial"/>
            <w:b/>
            <w:bCs/>
            <w:i w:val="0"/>
            <w:iCs w:val="0"/>
            <w:sz w:val="36"/>
            <w:szCs w:val="36"/>
          </w:rPr>
          <w:t xml:space="preserve"> - Manter Cenas</w:t>
        </w:r>
      </w:fldSimple>
    </w:p>
    <w:tbl>
      <w:tblPr>
        <w:tblW w:w="0" w:type="auto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8504"/>
      </w:tblGrid>
      <w:tr w:rsidR="00EB47D6" w:rsidRPr="0003472C" w:rsidTr="00316806">
        <w:trPr>
          <w:trHeight w:hRule="exact" w:val="227"/>
        </w:trPr>
        <w:tc>
          <w:tcPr>
            <w:tcW w:w="850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8504" w:type="dxa"/>
            <w:shd w:val="clear" w:color="auto" w:fill="D9ECFF"/>
          </w:tcPr>
          <w:p w:rsidR="00EB47D6" w:rsidRPr="0003472C" w:rsidRDefault="00EB47D6" w:rsidP="00316806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t>Histórico de Mudanças</w:t>
            </w:r>
          </w:p>
        </w:tc>
      </w:tr>
    </w:tbl>
    <w:p w:rsidR="00EB47D6" w:rsidRPr="0003472C" w:rsidRDefault="00EB47D6" w:rsidP="00EB47D6">
      <w:pPr>
        <w:rPr>
          <w:rFonts w:cs="Arial"/>
        </w:rPr>
      </w:pPr>
    </w:p>
    <w:p w:rsidR="00EB47D6" w:rsidRPr="0003472C" w:rsidRDefault="00EB47D6" w:rsidP="00EB47D6">
      <w:pPr>
        <w:rPr>
          <w:rFonts w:cs="Arial"/>
        </w:rPr>
      </w:pPr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6"/>
        <w:gridCol w:w="3686"/>
        <w:gridCol w:w="1417"/>
      </w:tblGrid>
      <w:tr w:rsidR="00EB47D6" w:rsidRPr="0003472C" w:rsidTr="00316806">
        <w:tc>
          <w:tcPr>
            <w:tcW w:w="1276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316806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Data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316806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Autor</w:t>
            </w:r>
          </w:p>
        </w:tc>
        <w:tc>
          <w:tcPr>
            <w:tcW w:w="3686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316806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Descrição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316806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Versão</w:t>
            </w:r>
          </w:p>
        </w:tc>
      </w:tr>
      <w:tr w:rsidR="00EB47D6" w:rsidRPr="0003472C" w:rsidTr="00316806">
        <w:tc>
          <w:tcPr>
            <w:tcW w:w="1276" w:type="dxa"/>
          </w:tcPr>
          <w:p w:rsidR="00EB47D6" w:rsidRPr="0003472C" w:rsidRDefault="00EA46E9" w:rsidP="00EA46E9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15</w:t>
            </w:r>
            <w:r w:rsidR="00EB47D6">
              <w:rPr>
                <w:rFonts w:eastAsia="Arial Unicode MS" w:cs="Arial"/>
                <w:sz w:val="18"/>
                <w:szCs w:val="24"/>
              </w:rPr>
              <w:t>/</w:t>
            </w:r>
            <w:r>
              <w:rPr>
                <w:rFonts w:eastAsia="Arial Unicode MS" w:cs="Arial"/>
                <w:sz w:val="18"/>
                <w:szCs w:val="24"/>
              </w:rPr>
              <w:t>05</w:t>
            </w:r>
            <w:r w:rsidR="00EB47D6">
              <w:rPr>
                <w:rFonts w:eastAsia="Arial Unicode MS" w:cs="Arial"/>
                <w:sz w:val="18"/>
                <w:szCs w:val="24"/>
              </w:rPr>
              <w:t>/20</w:t>
            </w:r>
            <w:r>
              <w:rPr>
                <w:rFonts w:eastAsia="Arial Unicode MS" w:cs="Arial"/>
                <w:sz w:val="18"/>
                <w:szCs w:val="24"/>
              </w:rPr>
              <w:t>13</w:t>
            </w:r>
          </w:p>
        </w:tc>
        <w:tc>
          <w:tcPr>
            <w:tcW w:w="2126" w:type="dxa"/>
          </w:tcPr>
          <w:p w:rsidR="00EB47D6" w:rsidRPr="0003472C" w:rsidRDefault="00EA46E9" w:rsidP="00316806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Uirá Peixoto</w:t>
            </w:r>
          </w:p>
        </w:tc>
        <w:tc>
          <w:tcPr>
            <w:tcW w:w="3686" w:type="dxa"/>
          </w:tcPr>
          <w:p w:rsidR="00EB47D6" w:rsidRPr="00C43335" w:rsidRDefault="00EB47D6" w:rsidP="00316806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Criação do Documento</w:t>
            </w:r>
          </w:p>
        </w:tc>
        <w:tc>
          <w:tcPr>
            <w:tcW w:w="1417" w:type="dxa"/>
          </w:tcPr>
          <w:p w:rsidR="00EB47D6" w:rsidRPr="00C43335" w:rsidRDefault="00EB47D6" w:rsidP="00316806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1.0</w:t>
            </w:r>
          </w:p>
        </w:tc>
      </w:tr>
    </w:tbl>
    <w:p w:rsidR="00316806" w:rsidRDefault="00316806"/>
    <w:p w:rsidR="00EB47D6" w:rsidRDefault="00EB47D6"/>
    <w:tbl>
      <w:tblPr>
        <w:tblW w:w="0" w:type="auto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5952"/>
      </w:tblGrid>
      <w:tr w:rsidR="00EB47D6" w:rsidRPr="0003472C" w:rsidTr="00316806">
        <w:tc>
          <w:tcPr>
            <w:tcW w:w="255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  <w:b/>
              </w:rPr>
            </w:pPr>
            <w:r w:rsidRPr="0003472C">
              <w:rPr>
                <w:rFonts w:cs="Arial"/>
                <w:b/>
              </w:rPr>
              <w:t>Objetivo deste Documento</w:t>
            </w:r>
          </w:p>
        </w:tc>
        <w:tc>
          <w:tcPr>
            <w:tcW w:w="59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316806">
        <w:tc>
          <w:tcPr>
            <w:tcW w:w="850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  <w:r w:rsidRPr="0003472C">
              <w:rPr>
                <w:rFonts w:cs="Arial"/>
              </w:rPr>
              <w:t xml:space="preserve">Este documento tem como finalidade permitir que o analista de sistemas possa especificar os limites e as funcionalidades do sistema. </w:t>
            </w:r>
            <w:r>
              <w:rPr>
                <w:rFonts w:cs="Arial"/>
              </w:rPr>
              <w:t>Por meio</w:t>
            </w:r>
            <w:r w:rsidRPr="0003472C">
              <w:rPr>
                <w:rFonts w:cs="Arial"/>
              </w:rPr>
              <w:t xml:space="preserve"> dele é possível que clientes e usuários validem o sistema e que os desenvolvedores do sistema construam o que é esperado.</w:t>
            </w:r>
          </w:p>
        </w:tc>
      </w:tr>
    </w:tbl>
    <w:p w:rsidR="00EB47D6" w:rsidRDefault="00EB47D6" w:rsidP="00EB47D6"/>
    <w:tbl>
      <w:tblPr>
        <w:tblW w:w="0" w:type="auto"/>
        <w:tblInd w:w="5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8504"/>
      </w:tblGrid>
      <w:tr w:rsidR="00EB47D6" w:rsidRPr="0003472C" w:rsidTr="00316806">
        <w:trPr>
          <w:trHeight w:hRule="exact" w:val="227"/>
        </w:trPr>
        <w:tc>
          <w:tcPr>
            <w:tcW w:w="850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8504" w:type="dxa"/>
            <w:shd w:val="clear" w:color="auto" w:fill="D9ECFF"/>
          </w:tcPr>
          <w:p w:rsidR="00EB47D6" w:rsidRPr="0003472C" w:rsidRDefault="00EB47D6" w:rsidP="00316806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t>Diagrama de Casos de Uso</w:t>
            </w: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135"/>
        </w:trPr>
        <w:tc>
          <w:tcPr>
            <w:tcW w:w="8504" w:type="dxa"/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753"/>
        </w:trPr>
        <w:tc>
          <w:tcPr>
            <w:tcW w:w="85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47D6" w:rsidRDefault="00EB47D6" w:rsidP="00316806">
            <w:pPr>
              <w:pStyle w:val="Contedodatabela"/>
              <w:jc w:val="center"/>
            </w:pPr>
          </w:p>
          <w:p w:rsidR="00EB47D6" w:rsidRDefault="00EB47D6" w:rsidP="00316806">
            <w:pPr>
              <w:pStyle w:val="Contedodatabela"/>
              <w:jc w:val="center"/>
            </w:pPr>
          </w:p>
          <w:p w:rsidR="00EB47D6" w:rsidRDefault="00EB47D6" w:rsidP="00316806">
            <w:pPr>
              <w:pStyle w:val="Contedodatabela"/>
              <w:jc w:val="center"/>
            </w:pPr>
          </w:p>
          <w:p w:rsidR="009E4AC8" w:rsidRDefault="009E4AC8" w:rsidP="00316806">
            <w:pPr>
              <w:pStyle w:val="Contedodatabela"/>
              <w:jc w:val="center"/>
              <w:rPr>
                <w:noProof/>
                <w:lang w:eastAsia="pt-BR"/>
              </w:rPr>
            </w:pPr>
          </w:p>
          <w:p w:rsidR="009E4AC8" w:rsidRDefault="009E4AC8" w:rsidP="00316806">
            <w:pPr>
              <w:pStyle w:val="Contedodatabela"/>
              <w:jc w:val="center"/>
              <w:rPr>
                <w:noProof/>
                <w:lang w:eastAsia="pt-BR"/>
              </w:rPr>
            </w:pPr>
          </w:p>
          <w:p w:rsidR="00EB47D6" w:rsidRDefault="009E4AC8" w:rsidP="00316806">
            <w:pPr>
              <w:pStyle w:val="Contedodatabela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087014" cy="1024128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terCenas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9" t="8014" r="35247" b="67596"/>
                          <a:stretch/>
                        </pic:blipFill>
                        <pic:spPr bwMode="auto">
                          <a:xfrm>
                            <a:off x="0" y="0"/>
                            <a:ext cx="3087014" cy="1024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B47D6" w:rsidRDefault="00EB47D6" w:rsidP="00316806">
            <w:pPr>
              <w:pStyle w:val="Contedodatabela"/>
              <w:jc w:val="center"/>
            </w:pPr>
          </w:p>
          <w:p w:rsidR="00EB47D6" w:rsidRPr="0003472C" w:rsidRDefault="00EB47D6" w:rsidP="00316806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148"/>
        </w:trPr>
        <w:tc>
          <w:tcPr>
            <w:tcW w:w="8504" w:type="dxa"/>
            <w:vAlign w:val="center"/>
          </w:tcPr>
          <w:p w:rsidR="00EB47D6" w:rsidRPr="00377AB0" w:rsidRDefault="00EB47D6" w:rsidP="00316806"/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hRule="exact" w:val="227"/>
        </w:trPr>
        <w:tc>
          <w:tcPr>
            <w:tcW w:w="8504" w:type="dxa"/>
            <w:tcBorders>
              <w:top w:val="single" w:sz="1" w:space="0" w:color="000000"/>
            </w:tcBorders>
          </w:tcPr>
          <w:p w:rsidR="00EB47D6" w:rsidRPr="00316806" w:rsidRDefault="00EB47D6" w:rsidP="00316806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EB47D6" w:rsidRPr="00486FDB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04" w:type="dxa"/>
            <w:shd w:val="clear" w:color="auto" w:fill="D9ECFF"/>
          </w:tcPr>
          <w:p w:rsidR="00EB47D6" w:rsidRPr="00486FDB" w:rsidRDefault="00EB47D6" w:rsidP="00316806">
            <w:pPr>
              <w:pStyle w:val="Ttulo1"/>
              <w:jc w:val="center"/>
              <w:rPr>
                <w:rFonts w:cs="Arial"/>
                <w:sz w:val="20"/>
                <w:szCs w:val="20"/>
              </w:rPr>
            </w:pPr>
            <w:r w:rsidRPr="00486FDB">
              <w:rPr>
                <w:rFonts w:cs="Arial"/>
                <w:sz w:val="20"/>
                <w:szCs w:val="20"/>
              </w:rPr>
              <w:t>Especificação de Casos de Uso</w:t>
            </w:r>
          </w:p>
        </w:tc>
      </w:tr>
    </w:tbl>
    <w:p w:rsidR="00EB47D6" w:rsidRPr="00486FDB" w:rsidRDefault="00EB47D6" w:rsidP="00EB47D6">
      <w:pPr>
        <w:rPr>
          <w:sz w:val="20"/>
          <w:szCs w:val="20"/>
        </w:rPr>
      </w:pPr>
    </w:p>
    <w:tbl>
      <w:tblPr>
        <w:tblW w:w="8507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2"/>
        <w:gridCol w:w="487"/>
        <w:gridCol w:w="285"/>
        <w:gridCol w:w="5953"/>
      </w:tblGrid>
      <w:tr w:rsidR="00EB47D6" w:rsidRPr="00486FDB" w:rsidTr="00316806">
        <w:trPr>
          <w:tblHeader/>
        </w:trPr>
        <w:tc>
          <w:tcPr>
            <w:tcW w:w="8507" w:type="dxa"/>
            <w:gridSpan w:val="4"/>
            <w:tcBorders>
              <w:top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:rsidR="00EB47D6" w:rsidRPr="00486FDB" w:rsidRDefault="00EB47D6" w:rsidP="009E4AC8">
            <w:pPr>
              <w:pStyle w:val="Contedodatabela"/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sz w:val="20"/>
                <w:szCs w:val="20"/>
              </w:rPr>
              <w:br w:type="page"/>
            </w:r>
            <w:fldSimple w:instr=" TITLE   \* MERGEFORMAT ">
              <w:r>
                <w:rPr>
                  <w:rFonts w:cs="Arial"/>
                  <w:b/>
                  <w:bCs/>
                  <w:sz w:val="20"/>
                  <w:szCs w:val="20"/>
                </w:rPr>
                <w:t>UC0</w:t>
              </w:r>
              <w:r w:rsidR="009E4AC8">
                <w:rPr>
                  <w:rFonts w:cs="Arial"/>
                  <w:b/>
                  <w:bCs/>
                  <w:sz w:val="20"/>
                  <w:szCs w:val="20"/>
                </w:rPr>
                <w:t>01</w:t>
              </w:r>
              <w:r>
                <w:rPr>
                  <w:rFonts w:cs="Arial"/>
                  <w:b/>
                  <w:bCs/>
                  <w:sz w:val="20"/>
                  <w:szCs w:val="20"/>
                </w:rPr>
                <w:t xml:space="preserve"> - </w:t>
              </w:r>
              <w:r w:rsidR="009E4AC8">
                <w:rPr>
                  <w:rFonts w:cs="Arial"/>
                  <w:b/>
                  <w:bCs/>
                  <w:sz w:val="20"/>
                  <w:szCs w:val="20"/>
                </w:rPr>
                <w:t>Manter Cenas</w:t>
              </w:r>
            </w:fldSimple>
          </w:p>
        </w:tc>
      </w:tr>
      <w:tr w:rsidR="00EB47D6" w:rsidRPr="0003472C" w:rsidTr="00316806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03472C" w:rsidRDefault="00EB47D6" w:rsidP="00316806">
            <w:pPr>
              <w:pStyle w:val="Contedodatabela"/>
              <w:keepNext/>
              <w:rPr>
                <w:rFonts w:cs="Arial"/>
              </w:rPr>
            </w:pPr>
          </w:p>
        </w:tc>
      </w:tr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Sumário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486FDB">
              <w:rPr>
                <w:rFonts w:cs="Arial"/>
                <w:sz w:val="20"/>
                <w:szCs w:val="20"/>
              </w:rPr>
              <w:t xml:space="preserve">Este caso de uso permite </w:t>
            </w:r>
            <w:r>
              <w:rPr>
                <w:rFonts w:cs="Arial"/>
                <w:sz w:val="20"/>
                <w:szCs w:val="20"/>
              </w:rPr>
              <w:t>consultar</w:t>
            </w:r>
            <w:r w:rsidRPr="00486FD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informações de identificação, em formato de lista, </w:t>
            </w:r>
            <w:r w:rsidRPr="00486FDB">
              <w:rPr>
                <w:rFonts w:cs="Arial"/>
                <w:sz w:val="20"/>
                <w:szCs w:val="20"/>
              </w:rPr>
              <w:t xml:space="preserve">de </w:t>
            </w:r>
            <w:r w:rsidRPr="001A37A1">
              <w:rPr>
                <w:rFonts w:cs="Arial"/>
                <w:sz w:val="20"/>
                <w:szCs w:val="20"/>
              </w:rPr>
              <w:t>pesquisas</w:t>
            </w:r>
            <w:r>
              <w:rPr>
                <w:rFonts w:cs="Arial"/>
                <w:sz w:val="20"/>
                <w:szCs w:val="20"/>
              </w:rPr>
              <w:t xml:space="preserve"> por filtros específicos.</w:t>
            </w:r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958"/>
              <w:gridCol w:w="6439"/>
            </w:tblGrid>
            <w:tr w:rsidR="00EB47D6" w:rsidRPr="00486FDB" w:rsidTr="00316806">
              <w:trPr>
                <w:cantSplit/>
                <w:tblHeader/>
              </w:trPr>
              <w:tc>
                <w:tcPr>
                  <w:tcW w:w="1166" w:type="pct"/>
                  <w:tcBorders>
                    <w:top w:val="single" w:sz="1" w:space="0" w:color="000000"/>
                    <w:bottom w:val="single" w:sz="1" w:space="0" w:color="000000"/>
                  </w:tcBorders>
                  <w:shd w:val="clear" w:color="auto" w:fill="E6E6E6"/>
                </w:tcPr>
                <w:p w:rsidR="00EB47D6" w:rsidRPr="00486FDB" w:rsidRDefault="00EB47D6" w:rsidP="00316806">
                  <w:pPr>
                    <w:pStyle w:val="Contedodatabela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bCs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834" w:type="pc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E6E6E6"/>
                </w:tcPr>
                <w:p w:rsidR="00EB47D6" w:rsidRPr="00486FDB" w:rsidRDefault="00EB47D6" w:rsidP="00316806">
                  <w:pPr>
                    <w:pStyle w:val="Contedodatabela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</w:tr>
            <w:tr w:rsidR="00EB47D6" w:rsidRPr="00CF7BAD" w:rsidTr="00316806">
              <w:trPr>
                <w:cantSplit/>
              </w:trPr>
              <w:tc>
                <w:tcPr>
                  <w:tcW w:w="1166" w:type="pct"/>
                  <w:tcBorders>
                    <w:bottom w:val="single" w:sz="1" w:space="0" w:color="000000"/>
                  </w:tcBorders>
                </w:tcPr>
                <w:p w:rsidR="00EB47D6" w:rsidRPr="00CF7BAD" w:rsidRDefault="00500106" w:rsidP="00316806">
                  <w:pPr>
                    <w:pStyle w:val="Contedodatabela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Assistente</w:t>
                  </w:r>
                </w:p>
              </w:tc>
              <w:tc>
                <w:tcPr>
                  <w:tcW w:w="3834" w:type="pct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EB47D6" w:rsidRPr="00CF7BAD" w:rsidRDefault="00EB47D6" w:rsidP="005001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Ator que tem permissão de </w:t>
                  </w:r>
                  <w:r w:rsidR="00500106">
                    <w:rPr>
                      <w:rFonts w:cs="Arial"/>
                      <w:sz w:val="20"/>
                      <w:szCs w:val="20"/>
                    </w:rPr>
                    <w:t>cadastrar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500106">
                    <w:rPr>
                      <w:rFonts w:cs="Arial"/>
                      <w:sz w:val="20"/>
                      <w:szCs w:val="20"/>
                    </w:rPr>
                    <w:t>para cadastrar as cenas no sistema</w:t>
                  </w:r>
                  <w:r w:rsidRPr="00463F71">
                    <w:rPr>
                      <w:rFonts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5E6624" w:rsidRDefault="00EB47D6" w:rsidP="00500106">
            <w:pPr>
              <w:pStyle w:val="Contedodatabela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5E6624">
              <w:rPr>
                <w:rFonts w:cs="Arial"/>
                <w:sz w:val="20"/>
                <w:szCs w:val="20"/>
              </w:rPr>
              <w:t xml:space="preserve">O </w:t>
            </w:r>
            <w:r>
              <w:rPr>
                <w:rFonts w:cs="Arial"/>
                <w:sz w:val="20"/>
                <w:szCs w:val="20"/>
              </w:rPr>
              <w:t>ator necessita</w:t>
            </w:r>
            <w:r w:rsidRPr="005E6624">
              <w:rPr>
                <w:rFonts w:cs="Arial"/>
                <w:sz w:val="20"/>
                <w:szCs w:val="20"/>
              </w:rPr>
              <w:t xml:space="preserve"> estar </w:t>
            </w:r>
            <w:r>
              <w:rPr>
                <w:rFonts w:cs="Arial"/>
                <w:sz w:val="20"/>
                <w:szCs w:val="20"/>
              </w:rPr>
              <w:t>autenticado</w:t>
            </w:r>
            <w:r w:rsidRPr="005E6624">
              <w:rPr>
                <w:rFonts w:cs="Arial"/>
                <w:sz w:val="20"/>
                <w:szCs w:val="20"/>
              </w:rPr>
              <w:t xml:space="preserve"> no </w:t>
            </w:r>
            <w:r w:rsidRPr="001A37A1">
              <w:rPr>
                <w:rFonts w:cs="Arial"/>
                <w:sz w:val="20"/>
                <w:szCs w:val="20"/>
              </w:rPr>
              <w:t xml:space="preserve">módulo </w:t>
            </w:r>
            <w:r w:rsidR="00500106">
              <w:rPr>
                <w:rFonts w:cs="Arial"/>
                <w:sz w:val="20"/>
                <w:szCs w:val="20"/>
              </w:rPr>
              <w:t>de autenticação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2269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b/>
                <w:bCs/>
                <w:sz w:val="20"/>
                <w:szCs w:val="20"/>
              </w:rPr>
              <w:t>Roteiro – Fluxo Básico</w:t>
            </w:r>
          </w:p>
        </w:tc>
        <w:tc>
          <w:tcPr>
            <w:tcW w:w="623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rPr>
          <w:trHeight w:val="429"/>
        </w:trPr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39"/>
              <w:gridCol w:w="4049"/>
              <w:gridCol w:w="861"/>
              <w:gridCol w:w="1005"/>
              <w:gridCol w:w="1250"/>
              <w:gridCol w:w="783"/>
            </w:tblGrid>
            <w:tr w:rsidR="00EB47D6" w:rsidRPr="00486FDB" w:rsidTr="009733AC">
              <w:tc>
                <w:tcPr>
                  <w:tcW w:w="262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4" w:type="pct"/>
                  <w:shd w:val="pct5" w:color="auto" w:fill="auto"/>
                  <w:vAlign w:val="center"/>
                </w:tcPr>
                <w:p w:rsidR="00EB47D6" w:rsidRPr="00486FDB" w:rsidRDefault="00B05FBD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Cadastrar Cena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486FDB" w:rsidTr="009733AC">
              <w:tc>
                <w:tcPr>
                  <w:tcW w:w="262" w:type="pct"/>
                  <w:vAlign w:val="center"/>
                </w:tcPr>
                <w:p w:rsidR="00EB47D6" w:rsidRPr="00F74B1F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14" w:type="pct"/>
                </w:tcPr>
                <w:p w:rsidR="00EB47D6" w:rsidRPr="002D355E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q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 xml:space="preserve">uadro de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Cadastro de Cenas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“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Cadastrar Cenas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”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habilitados.  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 xml:space="preserve">Com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os campos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:</w:t>
                  </w:r>
                </w:p>
                <w:p w:rsidR="00EB47D6" w:rsidRPr="0026416C" w:rsidRDefault="00282B4F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Numero Fita</w:t>
                  </w:r>
                  <w:r w:rsidR="00EB47D6" w:rsidRPr="0026416C">
                    <w:rPr>
                      <w:rFonts w:cs="Arial"/>
                      <w:sz w:val="20"/>
                      <w:szCs w:val="20"/>
                    </w:rPr>
                    <w:t>;</w:t>
                  </w:r>
                </w:p>
                <w:p w:rsidR="00EB47D6" w:rsidRPr="002D355E" w:rsidRDefault="00EB47D6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 xml:space="preserve">Número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Cena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;</w:t>
                  </w:r>
                </w:p>
                <w:p w:rsidR="00EB47D6" w:rsidRDefault="009733AC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Atores</w:t>
                  </w:r>
                </w:p>
                <w:p w:rsidR="009733AC" w:rsidRPr="002D355E" w:rsidRDefault="009733AC" w:rsidP="009733AC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Dublês</w:t>
                  </w:r>
                </w:p>
                <w:p w:rsidR="00EB47D6" w:rsidRPr="002D355E" w:rsidRDefault="00EB47D6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Pesquisador Principal;</w:t>
                  </w:r>
                </w:p>
                <w:p w:rsidR="00EB47D6" w:rsidRDefault="00EB47D6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Última Modificação;</w:t>
                  </w:r>
                </w:p>
                <w:p w:rsidR="00EB47D6" w:rsidRPr="0026416C" w:rsidRDefault="00EB47D6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Tipo de Submissão</w:t>
                  </w:r>
                </w:p>
                <w:p w:rsidR="00EB47D6" w:rsidRPr="002D355E" w:rsidRDefault="00EB47D6" w:rsidP="00316806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Ação “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Cadastrar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Cena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”</w:t>
                  </w:r>
                </w:p>
                <w:p w:rsidR="00EB47D6" w:rsidRPr="002D355E" w:rsidRDefault="00EB47D6" w:rsidP="00316806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Ação “Limpar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 xml:space="preserve"> Campos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”</w:t>
                  </w:r>
                </w:p>
                <w:p w:rsidR="00EB47D6" w:rsidRDefault="00EB47D6" w:rsidP="00D36EC0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 xml:space="preserve">Ação “Nova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Cena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”</w:t>
                  </w:r>
                </w:p>
                <w:p w:rsidR="00C376DD" w:rsidRPr="00D36EC0" w:rsidRDefault="00C376DD" w:rsidP="00C376DD">
                  <w:pPr>
                    <w:pStyle w:val="Contedodatabela"/>
                    <w:ind w:left="1416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001FAE" w:rsidRDefault="00EB47D6" w:rsidP="00651FB8">
                  <w:pPr>
                    <w:pStyle w:val="Contedodatabela"/>
                    <w:jc w:val="center"/>
                    <w:rPr>
                      <w:rFonts w:ascii="Arial (W1)" w:hAnsi="Arial (W1)" w:cs="Arial"/>
                      <w:strike/>
                      <w:sz w:val="20"/>
                      <w:szCs w:val="20"/>
                    </w:rPr>
                  </w:pPr>
                  <w:r w:rsidRPr="00001FAE">
                    <w:rPr>
                      <w:rFonts w:ascii="Arial (W1)" w:hAnsi="Arial (W1)" w:cs="Arial"/>
                      <w:strike/>
                      <w:sz w:val="20"/>
                      <w:szCs w:val="20"/>
                    </w:rPr>
                    <w:t>RN</w:t>
                  </w:r>
                  <w:r w:rsidR="00651FB8">
                    <w:rPr>
                      <w:rFonts w:ascii="Arial (W1)" w:hAnsi="Arial (W1)" w:cs="Arial"/>
                      <w:strike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033CDC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M001</w:t>
                  </w:r>
                </w:p>
              </w:tc>
              <w:tc>
                <w:tcPr>
                  <w:tcW w:w="467" w:type="pct"/>
                  <w:vAlign w:val="center"/>
                </w:tcPr>
                <w:p w:rsidR="00EB47D6" w:rsidRPr="001A37A1" w:rsidRDefault="00EB47D6" w:rsidP="00316806">
                  <w:pPr>
                    <w:pStyle w:val="Contedodatabela"/>
                    <w:jc w:val="center"/>
                    <w:rPr>
                      <w:rFonts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B47D6" w:rsidRPr="00486FDB" w:rsidTr="009733AC">
              <w:tc>
                <w:tcPr>
                  <w:tcW w:w="262" w:type="pct"/>
                  <w:vAlign w:val="center"/>
                </w:tcPr>
                <w:p w:rsidR="00EB47D6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414" w:type="pct"/>
                </w:tcPr>
                <w:p w:rsidR="00EB47D6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rPr>
          <w:trHeight w:hRule="exact" w:val="129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i/>
                <w:color w:val="0000FF"/>
                <w:sz w:val="20"/>
                <w:szCs w:val="20"/>
              </w:rPr>
            </w:pPr>
          </w:p>
          <w:p w:rsidR="00EB47D6" w:rsidRPr="00486FDB" w:rsidRDefault="00EB47D6" w:rsidP="00316806">
            <w:pPr>
              <w:pStyle w:val="Contedodatabela"/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2554" w:type="dxa"/>
            <w:gridSpan w:val="3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Fluxos Alternativos</w:t>
            </w:r>
          </w:p>
        </w:tc>
        <w:tc>
          <w:tcPr>
            <w:tcW w:w="59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1C6EC7" w:rsidTr="00316806">
        <w:trPr>
          <w:trHeight w:val="1872"/>
        </w:trPr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28"/>
              <w:gridCol w:w="279"/>
              <w:gridCol w:w="3778"/>
              <w:gridCol w:w="861"/>
              <w:gridCol w:w="1005"/>
              <w:gridCol w:w="1250"/>
              <w:gridCol w:w="786"/>
            </w:tblGrid>
            <w:tr w:rsidR="00EB47D6" w:rsidRPr="000214F5" w:rsidTr="00316806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316806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0" w:name="FA01"/>
                  <w:r>
                    <w:rPr>
                      <w:rFonts w:cs="Arial"/>
                      <w:b/>
                      <w:sz w:val="20"/>
                      <w:szCs w:val="20"/>
                    </w:rPr>
                    <w:t>FA01</w:t>
                  </w:r>
                  <w:bookmarkEnd w:id="0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FE7634" w:rsidRDefault="00B05FBD" w:rsidP="00316806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Cena Cadastrada.</w:t>
                  </w:r>
                </w:p>
              </w:tc>
            </w:tr>
            <w:tr w:rsidR="00EB47D6" w:rsidRPr="001C6EC7" w:rsidTr="009733AC">
              <w:tc>
                <w:tcPr>
                  <w:tcW w:w="255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B70A4D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Cena Cadastrada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8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9733AC">
              <w:tc>
                <w:tcPr>
                  <w:tcW w:w="255" w:type="pct"/>
                </w:tcPr>
                <w:p w:rsidR="00EB47D6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19" w:type="pct"/>
                  <w:gridSpan w:val="2"/>
                </w:tcPr>
                <w:p w:rsidR="00EB47D6" w:rsidRPr="00015148" w:rsidRDefault="00EB47D6" w:rsidP="00C376DD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informa os dados </w:t>
                  </w:r>
                  <w:r w:rsidR="00C376DD">
                    <w:rPr>
                      <w:rFonts w:cs="Arial"/>
                      <w:sz w:val="20"/>
                      <w:szCs w:val="20"/>
                    </w:rPr>
                    <w:t>da cena já cadastrada</w:t>
                  </w:r>
                  <w:r>
                    <w:rPr>
                      <w:rFonts w:cs="Arial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EB0507">
                    <w:rPr>
                      <w:rFonts w:cs="Arial"/>
                      <w:sz w:val="20"/>
                      <w:szCs w:val="20"/>
                    </w:rPr>
                    <w:t>RN</w:t>
                  </w:r>
                  <w:r w:rsidR="009733AC">
                    <w:rPr>
                      <w:rFonts w:cs="Arial"/>
                      <w:sz w:val="20"/>
                      <w:szCs w:val="20"/>
                    </w:rPr>
                    <w:t xml:space="preserve"> 002</w:t>
                  </w:r>
                </w:p>
                <w:p w:rsidR="00EB47D6" w:rsidRDefault="00EB47D6" w:rsidP="00C376DD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EB0507">
                    <w:rPr>
                      <w:rFonts w:cs="Arial"/>
                      <w:sz w:val="20"/>
                      <w:szCs w:val="20"/>
                    </w:rPr>
                    <w:t>RN</w:t>
                  </w:r>
                  <w:r w:rsidR="009733AC">
                    <w:rPr>
                      <w:rFonts w:cs="Arial"/>
                      <w:sz w:val="20"/>
                      <w:szCs w:val="20"/>
                    </w:rPr>
                    <w:t xml:space="preserve"> 00</w:t>
                  </w:r>
                  <w:r w:rsidR="00C376DD">
                    <w:rPr>
                      <w:rFonts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C376DD" w:rsidRPr="001C6EC7" w:rsidTr="009733AC">
              <w:tc>
                <w:tcPr>
                  <w:tcW w:w="255" w:type="pct"/>
                </w:tcPr>
                <w:p w:rsidR="00C376DD" w:rsidRDefault="00C376DD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419" w:type="pct"/>
                  <w:gridSpan w:val="2"/>
                </w:tcPr>
                <w:p w:rsidR="00C376DD" w:rsidRDefault="00C376DD" w:rsidP="00C376DD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pode passar para edição dos dados da cena cadastrada;</w:t>
                  </w:r>
                </w:p>
              </w:tc>
              <w:tc>
                <w:tcPr>
                  <w:tcW w:w="513" w:type="pct"/>
                  <w:vAlign w:val="center"/>
                </w:tcPr>
                <w:p w:rsidR="00C376DD" w:rsidRPr="001C6EC7" w:rsidRDefault="00C376DD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C376DD" w:rsidRPr="00EB0507" w:rsidRDefault="00C376DD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RN 004</w:t>
                  </w:r>
                </w:p>
              </w:tc>
              <w:tc>
                <w:tcPr>
                  <w:tcW w:w="745" w:type="pct"/>
                  <w:vAlign w:val="center"/>
                </w:tcPr>
                <w:p w:rsidR="00C376DD" w:rsidRPr="001C6EC7" w:rsidRDefault="00C376DD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  <w:vAlign w:val="center"/>
                </w:tcPr>
                <w:p w:rsidR="00C376DD" w:rsidRPr="007C2C6F" w:rsidRDefault="00C376DD" w:rsidP="00316806">
                  <w:pPr>
                    <w:pStyle w:val="Contedodatabela"/>
                    <w:jc w:val="center"/>
                    <w:rPr>
                      <w:rFonts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p w:rsidR="00EB47D6" w:rsidRPr="001C6EC7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rPr>
          <w:trHeight w:hRule="exact" w:val="129"/>
        </w:trPr>
        <w:tc>
          <w:tcPr>
            <w:tcW w:w="8507" w:type="dxa"/>
            <w:gridSpan w:val="4"/>
            <w:vAlign w:val="center"/>
          </w:tcPr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Default="00EB47D6" w:rsidP="00EB47D6"/>
    <w:tbl>
      <w:tblPr>
        <w:tblW w:w="8507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2"/>
        <w:gridCol w:w="6725"/>
      </w:tblGrid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 de Exceção</w:t>
            </w:r>
          </w:p>
        </w:tc>
        <w:tc>
          <w:tcPr>
            <w:tcW w:w="67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23"/>
              <w:gridCol w:w="274"/>
              <w:gridCol w:w="3791"/>
              <w:gridCol w:w="861"/>
              <w:gridCol w:w="1005"/>
              <w:gridCol w:w="1250"/>
              <w:gridCol w:w="783"/>
            </w:tblGrid>
            <w:tr w:rsidR="00EB47D6" w:rsidRPr="00486FDB" w:rsidTr="00EE5113">
              <w:trPr>
                <w:trHeight w:val="260"/>
              </w:trPr>
              <w:tc>
                <w:tcPr>
                  <w:tcW w:w="416" w:type="pct"/>
                  <w:gridSpan w:val="2"/>
                  <w:shd w:val="pct5" w:color="auto" w:fill="auto"/>
                </w:tcPr>
                <w:p w:rsidR="00EB47D6" w:rsidRPr="00ED3FB7" w:rsidRDefault="00EB47D6" w:rsidP="00A76C9D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ED3FB7">
                    <w:rPr>
                      <w:rFonts w:cs="Arial"/>
                      <w:b/>
                      <w:sz w:val="20"/>
                      <w:szCs w:val="20"/>
                    </w:rPr>
                    <w:t>F</w:t>
                  </w:r>
                  <w:r>
                    <w:rPr>
                      <w:rFonts w:cs="Arial"/>
                      <w:b/>
                      <w:sz w:val="20"/>
                      <w:szCs w:val="20"/>
                    </w:rPr>
                    <w:t>E0</w:t>
                  </w:r>
                  <w:r w:rsidR="00A76C9D">
                    <w:rPr>
                      <w:rFonts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84" w:type="pct"/>
                  <w:gridSpan w:val="5"/>
                  <w:shd w:val="clear" w:color="auto" w:fill="FFFFFF"/>
                </w:tcPr>
                <w:p w:rsidR="00EB47D6" w:rsidRPr="00ED3FB7" w:rsidRDefault="00EB47D6" w:rsidP="00316806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 </w:t>
                  </w:r>
                  <w:r w:rsidRPr="00517705">
                    <w:rPr>
                      <w:rFonts w:cs="Arial"/>
                      <w:b/>
                      <w:color w:val="000000"/>
                      <w:szCs w:val="18"/>
                    </w:rPr>
                    <w:t>Parâmetros de pesquisa não informados</w:t>
                  </w:r>
                </w:p>
              </w:tc>
            </w:tr>
            <w:tr w:rsidR="00EB47D6" w:rsidRPr="00486FDB" w:rsidTr="00EE5113">
              <w:trPr>
                <w:trHeight w:val="432"/>
              </w:trPr>
              <w:tc>
                <w:tcPr>
                  <w:tcW w:w="253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23" w:type="pct"/>
                  <w:gridSpan w:val="2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015148" w:rsidTr="00EE5113">
              <w:trPr>
                <w:trHeight w:val="480"/>
              </w:trPr>
              <w:tc>
                <w:tcPr>
                  <w:tcW w:w="253" w:type="pct"/>
                  <w:vAlign w:val="center"/>
                </w:tcPr>
                <w:p w:rsidR="00EB47D6" w:rsidRPr="00015148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015148">
                    <w:rPr>
                      <w:rFonts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23" w:type="pct"/>
                  <w:gridSpan w:val="2"/>
                </w:tcPr>
                <w:p w:rsidR="00EB47D6" w:rsidRPr="00CA7796" w:rsidRDefault="00EE5113" w:rsidP="00316806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color w:val="000000"/>
                      <w:sz w:val="20"/>
                      <w:szCs w:val="20"/>
                    </w:rPr>
                    <w:t>O sistema verifica que já existe uma cena cadastrada com os parâmetros fornecidos;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E5113" w:rsidP="00EE5113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517705">
                    <w:rPr>
                      <w:rFonts w:cs="Arial"/>
                      <w:b/>
                      <w:bCs/>
                      <w:szCs w:val="18"/>
                    </w:rPr>
                    <w:t>MSG_E</w:t>
                  </w:r>
                  <w:r>
                    <w:rPr>
                      <w:rFonts w:cs="Arial"/>
                      <w:b/>
                      <w:bCs/>
                      <w:szCs w:val="18"/>
                    </w:rPr>
                    <w:t>001</w:t>
                  </w:r>
                </w:p>
              </w:tc>
              <w:tc>
                <w:tcPr>
                  <w:tcW w:w="467" w:type="pct"/>
                </w:tcPr>
                <w:p w:rsidR="00EB47D6" w:rsidRPr="000C5947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316806">
            <w:pPr>
              <w:pStyle w:val="Contedodatabela"/>
              <w:tabs>
                <w:tab w:val="left" w:pos="1296"/>
              </w:tabs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Default="00EB47D6" w:rsidP="00EB47D6"/>
    <w:p w:rsidR="00EB47D6" w:rsidRDefault="00EB47D6" w:rsidP="00EB47D6"/>
    <w:tbl>
      <w:tblPr>
        <w:tblW w:w="850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2"/>
        <w:gridCol w:w="346"/>
        <w:gridCol w:w="6379"/>
      </w:tblGrid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72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BF35FB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BF35FB">
              <w:rPr>
                <w:rFonts w:cs="Arial"/>
                <w:sz w:val="20"/>
                <w:szCs w:val="20"/>
              </w:rPr>
              <w:t>Não se Aplica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3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212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b/>
                <w:bCs/>
                <w:sz w:val="20"/>
                <w:szCs w:val="20"/>
              </w:rPr>
              <w:t>Pontos de Extensão</w:t>
            </w:r>
          </w:p>
        </w:tc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Default="00EB47D6" w:rsidP="00316806">
            <w:pPr>
              <w:pStyle w:val="Contedodatabela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BD619C">
              <w:rPr>
                <w:rFonts w:cs="Arial"/>
                <w:sz w:val="20"/>
                <w:szCs w:val="20"/>
              </w:rPr>
              <w:t>UC0</w:t>
            </w:r>
            <w:r w:rsidR="00C66846">
              <w:rPr>
                <w:rFonts w:cs="Arial"/>
                <w:sz w:val="20"/>
                <w:szCs w:val="20"/>
              </w:rPr>
              <w:t>02</w:t>
            </w:r>
            <w:r w:rsidRPr="00BD619C">
              <w:rPr>
                <w:rFonts w:cs="Arial"/>
                <w:sz w:val="20"/>
                <w:szCs w:val="20"/>
              </w:rPr>
              <w:t xml:space="preserve"> – </w:t>
            </w:r>
            <w:r w:rsidR="00C66846">
              <w:rPr>
                <w:rFonts w:cs="Arial"/>
                <w:sz w:val="20"/>
                <w:szCs w:val="20"/>
              </w:rPr>
              <w:t>Manter funcionários</w:t>
            </w:r>
          </w:p>
          <w:p w:rsidR="00EB47D6" w:rsidRPr="006C33C5" w:rsidRDefault="00EB47D6" w:rsidP="006C33C5">
            <w:pPr>
              <w:pStyle w:val="Contedodatabela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C87F1F">
              <w:rPr>
                <w:rFonts w:cs="Arial"/>
                <w:sz w:val="20"/>
                <w:szCs w:val="20"/>
              </w:rPr>
              <w:t>UC</w:t>
            </w:r>
            <w:r>
              <w:rPr>
                <w:rFonts w:cs="Arial"/>
                <w:sz w:val="20"/>
                <w:szCs w:val="20"/>
              </w:rPr>
              <w:t>0</w:t>
            </w:r>
            <w:r w:rsidR="00C66846">
              <w:rPr>
                <w:rFonts w:cs="Arial"/>
                <w:sz w:val="20"/>
                <w:szCs w:val="20"/>
              </w:rPr>
              <w:t>03</w:t>
            </w:r>
            <w:r w:rsidRPr="00C87F1F">
              <w:rPr>
                <w:rFonts w:cs="Arial"/>
                <w:sz w:val="20"/>
                <w:szCs w:val="20"/>
              </w:rPr>
              <w:t xml:space="preserve"> – </w:t>
            </w:r>
            <w:r w:rsidR="00C66846">
              <w:rPr>
                <w:rFonts w:cs="Arial"/>
                <w:sz w:val="20"/>
                <w:szCs w:val="20"/>
              </w:rPr>
              <w:t>Manter atores/dublês</w:t>
            </w:r>
            <w:bookmarkStart w:id="1" w:name="_GoBack"/>
            <w:bookmarkEnd w:id="1"/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3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Pr="00486FDB" w:rsidRDefault="00EB47D6" w:rsidP="00EB47D6">
      <w:pPr>
        <w:rPr>
          <w:rFonts w:cs="Arial"/>
          <w:sz w:val="20"/>
          <w:szCs w:val="20"/>
        </w:rPr>
      </w:pPr>
    </w:p>
    <w:tbl>
      <w:tblPr>
        <w:tblpPr w:leftFromText="141" w:rightFromText="141" w:vertAnchor="text" w:horzAnchor="margin" w:tblpX="57" w:tblpY="28"/>
        <w:tblW w:w="4968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6"/>
        <w:gridCol w:w="6096"/>
      </w:tblGrid>
      <w:tr w:rsidR="00EB47D6" w:rsidRPr="00486FDB" w:rsidTr="00316806">
        <w:tc>
          <w:tcPr>
            <w:tcW w:w="1440" w:type="pct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Regras de Negócio</w:t>
            </w:r>
          </w:p>
        </w:tc>
        <w:tc>
          <w:tcPr>
            <w:tcW w:w="356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5000" w:type="pct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6215C4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6215C4">
              <w:rPr>
                <w:rFonts w:cs="Arial"/>
                <w:sz w:val="20"/>
                <w:szCs w:val="20"/>
              </w:rPr>
              <w:t xml:space="preserve">As Regras de Negócio referenciadas neste caso de uso constam no </w:t>
            </w:r>
            <w:r w:rsidRPr="001736BC">
              <w:rPr>
                <w:rFonts w:cs="Arial"/>
                <w:sz w:val="20"/>
                <w:szCs w:val="20"/>
              </w:rPr>
              <w:t>Documento de Regras de Negócio e Requisitos</w:t>
            </w:r>
            <w:r w:rsidRPr="006215C4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EB47D6" w:rsidRPr="00486FDB" w:rsidRDefault="00EB47D6" w:rsidP="00EB47D6">
      <w:pPr>
        <w:rPr>
          <w:rFonts w:cs="Arial"/>
          <w:sz w:val="20"/>
          <w:szCs w:val="20"/>
        </w:rPr>
      </w:pPr>
    </w:p>
    <w:tbl>
      <w:tblPr>
        <w:tblpPr w:leftFromText="141" w:rightFromText="141" w:vertAnchor="text" w:horzAnchor="margin" w:tblpX="57" w:tblpY="28"/>
        <w:tblW w:w="4968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6"/>
        <w:gridCol w:w="6096"/>
      </w:tblGrid>
      <w:tr w:rsidR="00EB47D6" w:rsidRPr="00486FDB" w:rsidTr="00316806">
        <w:tc>
          <w:tcPr>
            <w:tcW w:w="1440" w:type="pct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Mensagens</w:t>
            </w:r>
          </w:p>
        </w:tc>
        <w:tc>
          <w:tcPr>
            <w:tcW w:w="356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5000" w:type="pct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6215C4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6215C4">
              <w:rPr>
                <w:rFonts w:cs="Arial"/>
                <w:sz w:val="20"/>
                <w:szCs w:val="20"/>
              </w:rPr>
              <w:t xml:space="preserve">As Mensagens referenciadas neste caso de uso constam no </w:t>
            </w:r>
            <w:r w:rsidRPr="001736BC">
              <w:rPr>
                <w:rFonts w:cs="Arial"/>
                <w:sz w:val="20"/>
                <w:szCs w:val="20"/>
              </w:rPr>
              <w:t>Documento de Mensagens do sistema</w:t>
            </w:r>
            <w:r w:rsidRPr="006215C4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EB47D6" w:rsidRDefault="00EB47D6" w:rsidP="00EB47D6">
      <w:pPr>
        <w:rPr>
          <w:rFonts w:cs="Arial"/>
        </w:rPr>
        <w:sectPr w:rsidR="00EB47D6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</w:p>
    <w:tbl>
      <w:tblPr>
        <w:tblW w:w="1339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394"/>
      </w:tblGrid>
      <w:tr w:rsidR="00EB47D6" w:rsidRPr="0003472C" w:rsidTr="00316806">
        <w:trPr>
          <w:cantSplit/>
          <w:trHeight w:val="196"/>
          <w:tblHeader/>
        </w:trPr>
        <w:tc>
          <w:tcPr>
            <w:tcW w:w="13394" w:type="dxa"/>
            <w:shd w:val="clear" w:color="auto" w:fill="D9ECFF"/>
          </w:tcPr>
          <w:p w:rsidR="00EB47D6" w:rsidRPr="0003472C" w:rsidRDefault="00EB47D6" w:rsidP="00316806">
            <w:pPr>
              <w:pStyle w:val="Ttulo1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Campos do Caso de Uso</w:t>
            </w:r>
          </w:p>
        </w:tc>
      </w:tr>
    </w:tbl>
    <w:tbl>
      <w:tblPr>
        <w:tblpPr w:leftFromText="141" w:rightFromText="141" w:vertAnchor="page" w:horzAnchor="margin" w:tblpX="108" w:tblpY="2325"/>
        <w:tblW w:w="50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EB47D6" w:rsidTr="00316806">
        <w:tc>
          <w:tcPr>
            <w:tcW w:w="5000" w:type="pct"/>
            <w:shd w:val="clear" w:color="auto" w:fill="auto"/>
            <w:vAlign w:val="center"/>
          </w:tcPr>
          <w:p w:rsidR="00EB47D6" w:rsidRPr="00160625" w:rsidRDefault="00EB47D6" w:rsidP="00316806">
            <w:pPr>
              <w:spacing w:before="100" w:beforeAutospacing="1" w:line="360" w:lineRule="auto"/>
              <w:rPr>
                <w:b/>
              </w:rPr>
            </w:pPr>
            <w:r w:rsidRPr="00074A35">
              <w:rPr>
                <w:b/>
                <w:szCs w:val="22"/>
              </w:rPr>
              <w:t>Protótipo de Tela – Gerir Pesquisa</w:t>
            </w:r>
          </w:p>
        </w:tc>
      </w:tr>
    </w:tbl>
    <w:p w:rsidR="00EB47D6" w:rsidRPr="00A35FDB" w:rsidRDefault="00EB47D6" w:rsidP="00EB47D6"/>
    <w:p w:rsidR="00EB47D6" w:rsidRPr="00A35FDB" w:rsidRDefault="00EB47D6" w:rsidP="00EB47D6"/>
    <w:p w:rsidR="00EB47D6" w:rsidRDefault="00EB47D6"/>
    <w:sectPr w:rsidR="00EB47D6" w:rsidSect="002B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7F5" w:rsidRDefault="006D57F5">
      <w:r>
        <w:separator/>
      </w:r>
    </w:p>
  </w:endnote>
  <w:endnote w:type="continuationSeparator" w:id="0">
    <w:p w:rsidR="006D57F5" w:rsidRDefault="006D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7" w:type="dxa"/>
      <w:tblLayout w:type="fixed"/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791"/>
      <w:gridCol w:w="766"/>
    </w:tblGrid>
    <w:tr w:rsidR="009E4AC8" w:rsidTr="004D0644">
      <w:trPr>
        <w:trHeight w:val="157"/>
      </w:trPr>
      <w:tc>
        <w:tcPr>
          <w:tcW w:w="791" w:type="dxa"/>
          <w:tcBorders>
            <w:top w:val="single" w:sz="1" w:space="0" w:color="000000"/>
            <w:left w:val="single" w:sz="1" w:space="0" w:color="000000"/>
          </w:tcBorders>
        </w:tcPr>
        <w:p w:rsidR="009E4AC8" w:rsidRDefault="009E4AC8" w:rsidP="004D0644">
          <w:pPr>
            <w:pStyle w:val="Rodap"/>
            <w:rPr>
              <w:b/>
              <w:bCs/>
            </w:rPr>
          </w:pPr>
          <w:r>
            <w:rPr>
              <w:b/>
              <w:bCs/>
            </w:rPr>
            <w:t>Pág.:</w:t>
          </w:r>
        </w:p>
      </w:tc>
      <w:tc>
        <w:tcPr>
          <w:tcW w:w="766" w:type="dxa"/>
          <w:tcBorders>
            <w:top w:val="single" w:sz="1" w:space="0" w:color="000000"/>
            <w:right w:val="single" w:sz="1" w:space="0" w:color="000000"/>
          </w:tcBorders>
        </w:tcPr>
        <w:p w:rsidR="009E4AC8" w:rsidRDefault="009E4AC8" w:rsidP="004D0644">
          <w:pPr>
            <w:snapToGrid w:val="0"/>
            <w:rPr>
              <w:sz w:val="4"/>
              <w:szCs w:val="4"/>
            </w:rPr>
          </w:pPr>
          <w:r>
            <w:rPr>
              <w:rFonts w:cs="Arial"/>
              <w:sz w:val="14"/>
              <w:szCs w:val="14"/>
            </w:rPr>
            <w:fldChar w:fldCharType="begin"/>
          </w:r>
          <w:r>
            <w:rPr>
              <w:rFonts w:cs="Arial"/>
              <w:sz w:val="14"/>
              <w:szCs w:val="14"/>
            </w:rPr>
            <w:instrText xml:space="preserve"> PAGE </w:instrText>
          </w:r>
          <w:r>
            <w:rPr>
              <w:rFonts w:cs="Arial"/>
              <w:sz w:val="14"/>
              <w:szCs w:val="14"/>
            </w:rPr>
            <w:fldChar w:fldCharType="separate"/>
          </w:r>
          <w:r w:rsidR="006C33C5">
            <w:rPr>
              <w:rFonts w:cs="Arial"/>
              <w:noProof/>
              <w:sz w:val="14"/>
              <w:szCs w:val="14"/>
            </w:rPr>
            <w:t>2</w:t>
          </w:r>
          <w:r>
            <w:rPr>
              <w:rFonts w:cs="Arial"/>
              <w:sz w:val="14"/>
              <w:szCs w:val="14"/>
            </w:rPr>
            <w:fldChar w:fldCharType="end"/>
          </w:r>
          <w:r>
            <w:rPr>
              <w:rFonts w:cs="Arial"/>
              <w:sz w:val="14"/>
              <w:szCs w:val="14"/>
            </w:rPr>
            <w:t>/</w:t>
          </w:r>
          <w:r>
            <w:rPr>
              <w:rFonts w:cs="Arial"/>
              <w:sz w:val="14"/>
              <w:szCs w:val="14"/>
            </w:rPr>
            <w:fldChar w:fldCharType="begin"/>
          </w:r>
          <w:r>
            <w:rPr>
              <w:rFonts w:cs="Arial"/>
              <w:sz w:val="14"/>
              <w:szCs w:val="14"/>
            </w:rPr>
            <w:instrText xml:space="preserve"> NUMPAGES \*Arabic </w:instrText>
          </w:r>
          <w:r>
            <w:rPr>
              <w:rFonts w:cs="Arial"/>
              <w:sz w:val="14"/>
              <w:szCs w:val="14"/>
            </w:rPr>
            <w:fldChar w:fldCharType="separate"/>
          </w:r>
          <w:r w:rsidR="006C33C5">
            <w:rPr>
              <w:rFonts w:cs="Arial"/>
              <w:noProof/>
              <w:sz w:val="14"/>
              <w:szCs w:val="14"/>
            </w:rPr>
            <w:t>4</w:t>
          </w:r>
          <w:r>
            <w:rPr>
              <w:rFonts w:cs="Arial"/>
              <w:sz w:val="14"/>
              <w:szCs w:val="14"/>
            </w:rPr>
            <w:fldChar w:fldCharType="end"/>
          </w:r>
        </w:p>
      </w:tc>
    </w:tr>
  </w:tbl>
  <w:p w:rsidR="00316806" w:rsidRDefault="00316806" w:rsidP="00316806">
    <w:pPr>
      <w:rPr>
        <w:sz w:val="4"/>
        <w:szCs w:val="4"/>
      </w:rPr>
    </w:pPr>
  </w:p>
  <w:p w:rsidR="00316806" w:rsidRPr="006B59B5" w:rsidRDefault="00316806" w:rsidP="00316806">
    <w:pPr>
      <w:pStyle w:val="Rodap"/>
      <w:rPr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7F5" w:rsidRDefault="006D57F5">
      <w:r>
        <w:separator/>
      </w:r>
    </w:p>
  </w:footnote>
  <w:footnote w:type="continuationSeparator" w:id="0">
    <w:p w:rsidR="006D57F5" w:rsidRDefault="006D5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" w:type="dxa"/>
      <w:tblLayout w:type="fixed"/>
      <w:tblCellMar>
        <w:top w:w="57" w:type="dxa"/>
        <w:left w:w="45" w:type="dxa"/>
        <w:bottom w:w="11" w:type="dxa"/>
        <w:right w:w="28" w:type="dxa"/>
      </w:tblCellMar>
      <w:tblLook w:val="0000" w:firstRow="0" w:lastRow="0" w:firstColumn="0" w:lastColumn="0" w:noHBand="0" w:noVBand="0"/>
    </w:tblPr>
    <w:tblGrid>
      <w:gridCol w:w="8505"/>
    </w:tblGrid>
    <w:tr w:rsidR="00316806" w:rsidTr="00D03E1F">
      <w:trPr>
        <w:trHeight w:hRule="exact" w:val="57"/>
      </w:trPr>
      <w:tc>
        <w:tcPr>
          <w:tcW w:w="8505" w:type="dxa"/>
          <w:tcMar>
            <w:top w:w="55" w:type="dxa"/>
            <w:left w:w="55" w:type="dxa"/>
            <w:bottom w:w="55" w:type="dxa"/>
            <w:right w:w="55" w:type="dxa"/>
          </w:tcMar>
        </w:tcPr>
        <w:p w:rsidR="00316806" w:rsidRDefault="00316806">
          <w:pPr>
            <w:pStyle w:val="Cabealho"/>
            <w:keepNext/>
          </w:pPr>
        </w:p>
      </w:tc>
    </w:tr>
  </w:tbl>
  <w:p w:rsidR="00316806" w:rsidRPr="00F674D1" w:rsidRDefault="00316806" w:rsidP="00D03E1F">
    <w:pPr>
      <w:pStyle w:val="Cabealho"/>
      <w:ind w:left="1416"/>
      <w:rPr>
        <w:rFonts w:ascii="Times New Roman" w:hAnsi="Times New Roman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88D6A9A" wp14:editId="243F5629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74D1">
      <w:rPr>
        <w:rFonts w:ascii="Times New Roman" w:hAnsi="Times New Roman"/>
        <w:sz w:val="18"/>
        <w:szCs w:val="18"/>
      </w:rPr>
      <w:t>CENTRO UNIVERSITÁRIO UNIEURO</w:t>
    </w:r>
  </w:p>
  <w:p w:rsidR="00316806" w:rsidRPr="00F674D1" w:rsidRDefault="00316806" w:rsidP="00D03E1F">
    <w:pPr>
      <w:pStyle w:val="Cabealho"/>
      <w:ind w:left="1416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>MBA em Engenharia de Software a Distancia</w:t>
    </w:r>
  </w:p>
  <w:p w:rsidR="00316806" w:rsidRPr="00F674D1" w:rsidRDefault="00316806" w:rsidP="00D03E1F">
    <w:pPr>
      <w:pStyle w:val="Cabealho"/>
      <w:ind w:left="1416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 xml:space="preserve">Disciplina: Analise </w:t>
    </w:r>
    <w:r w:rsidRPr="00865854">
      <w:rPr>
        <w:rFonts w:ascii="Times New Roman" w:hAnsi="Times New Roman"/>
        <w:sz w:val="18"/>
        <w:szCs w:val="18"/>
      </w:rPr>
      <w:t>e Projeto Orientado a Objetos: UML</w:t>
    </w:r>
    <w:r>
      <w:rPr>
        <w:rFonts w:ascii="Times New Roman" w:hAnsi="Times New Roman"/>
        <w:sz w:val="18"/>
        <w:szCs w:val="18"/>
      </w:rPr>
      <w:t xml:space="preserve"> </w:t>
    </w:r>
    <w:r w:rsidRPr="00F674D1">
      <w:rPr>
        <w:rFonts w:ascii="Times New Roman" w:hAnsi="Times New Roman"/>
        <w:sz w:val="18"/>
        <w:szCs w:val="18"/>
      </w:rPr>
      <w:tab/>
      <w:t>Aluno: Uirá Peixoto de Oliveira</w:t>
    </w:r>
  </w:p>
  <w:p w:rsidR="00316806" w:rsidRDefault="00316806">
    <w:pPr>
      <w:pStyle w:val="Cabealh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6847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96E2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5424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4E5C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D275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58BD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60D2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0446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1A8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8443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6">
    <w:nsid w:val="052B6A28"/>
    <w:multiLevelType w:val="hybridMultilevel"/>
    <w:tmpl w:val="0DF49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3773B5"/>
    <w:multiLevelType w:val="hybridMultilevel"/>
    <w:tmpl w:val="5254D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6E40D8"/>
    <w:multiLevelType w:val="hybridMultilevel"/>
    <w:tmpl w:val="A616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2A343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8696E38"/>
    <w:multiLevelType w:val="hybridMultilevel"/>
    <w:tmpl w:val="BFF6B188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1">
    <w:nsid w:val="2ADB5A5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B133EDF"/>
    <w:multiLevelType w:val="hybridMultilevel"/>
    <w:tmpl w:val="508EB25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BEA5DAA"/>
    <w:multiLevelType w:val="hybridMultilevel"/>
    <w:tmpl w:val="2DC41E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65584C"/>
    <w:multiLevelType w:val="hybridMultilevel"/>
    <w:tmpl w:val="98CAF0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7D6163"/>
    <w:multiLevelType w:val="hybridMultilevel"/>
    <w:tmpl w:val="CB0A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B21FC"/>
    <w:multiLevelType w:val="hybridMultilevel"/>
    <w:tmpl w:val="087828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605CC4"/>
    <w:multiLevelType w:val="hybridMultilevel"/>
    <w:tmpl w:val="0A802B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112C32"/>
    <w:multiLevelType w:val="hybridMultilevel"/>
    <w:tmpl w:val="8C2CD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EB5DC2"/>
    <w:multiLevelType w:val="hybridMultilevel"/>
    <w:tmpl w:val="2992415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D45A29"/>
    <w:multiLevelType w:val="hybridMultilevel"/>
    <w:tmpl w:val="0878289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F082F2D"/>
    <w:multiLevelType w:val="hybridMultilevel"/>
    <w:tmpl w:val="03A65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1648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0D71FCD"/>
    <w:multiLevelType w:val="hybridMultilevel"/>
    <w:tmpl w:val="6B587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162DB"/>
    <w:multiLevelType w:val="hybridMultilevel"/>
    <w:tmpl w:val="64BE48A0"/>
    <w:lvl w:ilvl="0" w:tplc="0416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>
    <w:nsid w:val="57DB454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581D147B"/>
    <w:multiLevelType w:val="hybridMultilevel"/>
    <w:tmpl w:val="DB18BC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65E79A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775442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75447C04"/>
    <w:multiLevelType w:val="hybridMultilevel"/>
    <w:tmpl w:val="04DA6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B536D"/>
    <w:multiLevelType w:val="hybridMultilevel"/>
    <w:tmpl w:val="82BA90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C19D2"/>
    <w:multiLevelType w:val="hybridMultilevel"/>
    <w:tmpl w:val="8D3EEE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25"/>
  </w:num>
  <w:num w:numId="8">
    <w:abstractNumId w:val="3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32"/>
  </w:num>
  <w:num w:numId="22">
    <w:abstractNumId w:val="38"/>
  </w:num>
  <w:num w:numId="23">
    <w:abstractNumId w:val="37"/>
  </w:num>
  <w:num w:numId="24">
    <w:abstractNumId w:val="35"/>
  </w:num>
  <w:num w:numId="25">
    <w:abstractNumId w:val="19"/>
  </w:num>
  <w:num w:numId="26">
    <w:abstractNumId w:val="20"/>
  </w:num>
  <w:num w:numId="27">
    <w:abstractNumId w:val="33"/>
  </w:num>
  <w:num w:numId="28">
    <w:abstractNumId w:val="16"/>
  </w:num>
  <w:num w:numId="29">
    <w:abstractNumId w:val="26"/>
  </w:num>
  <w:num w:numId="30">
    <w:abstractNumId w:val="27"/>
  </w:num>
  <w:num w:numId="31">
    <w:abstractNumId w:val="30"/>
  </w:num>
  <w:num w:numId="32">
    <w:abstractNumId w:val="36"/>
  </w:num>
  <w:num w:numId="33">
    <w:abstractNumId w:val="28"/>
  </w:num>
  <w:num w:numId="34">
    <w:abstractNumId w:val="34"/>
  </w:num>
  <w:num w:numId="35">
    <w:abstractNumId w:val="18"/>
  </w:num>
  <w:num w:numId="36">
    <w:abstractNumId w:val="22"/>
  </w:num>
  <w:num w:numId="37">
    <w:abstractNumId w:val="41"/>
  </w:num>
  <w:num w:numId="38">
    <w:abstractNumId w:val="17"/>
  </w:num>
  <w:num w:numId="39">
    <w:abstractNumId w:val="29"/>
  </w:num>
  <w:num w:numId="40">
    <w:abstractNumId w:val="23"/>
  </w:num>
  <w:num w:numId="41">
    <w:abstractNumId w:val="40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7D6"/>
    <w:rsid w:val="00033CDC"/>
    <w:rsid w:val="00061B21"/>
    <w:rsid w:val="00282B4F"/>
    <w:rsid w:val="002B1AA1"/>
    <w:rsid w:val="002E128C"/>
    <w:rsid w:val="00316806"/>
    <w:rsid w:val="00500106"/>
    <w:rsid w:val="00651FB8"/>
    <w:rsid w:val="006553DE"/>
    <w:rsid w:val="006C33C5"/>
    <w:rsid w:val="006D57F5"/>
    <w:rsid w:val="0084503F"/>
    <w:rsid w:val="008B232B"/>
    <w:rsid w:val="009733AC"/>
    <w:rsid w:val="009E4AC8"/>
    <w:rsid w:val="00A76C9D"/>
    <w:rsid w:val="00A9747B"/>
    <w:rsid w:val="00B05FBD"/>
    <w:rsid w:val="00B70A4D"/>
    <w:rsid w:val="00C376DD"/>
    <w:rsid w:val="00C66846"/>
    <w:rsid w:val="00CD6FFE"/>
    <w:rsid w:val="00D03E1F"/>
    <w:rsid w:val="00D36EC0"/>
    <w:rsid w:val="00EA46E9"/>
    <w:rsid w:val="00EA697B"/>
    <w:rsid w:val="00EB47D6"/>
    <w:rsid w:val="00E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D6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18"/>
      <w:szCs w:val="24"/>
    </w:rPr>
  </w:style>
  <w:style w:type="paragraph" w:styleId="Ttulo1">
    <w:name w:val="heading 1"/>
    <w:link w:val="Ttulo1Char"/>
    <w:qFormat/>
    <w:rsid w:val="00EB47D6"/>
    <w:pPr>
      <w:keepNext/>
      <w:widowControl w:val="0"/>
      <w:suppressAutoHyphens/>
      <w:spacing w:after="0" w:line="240" w:lineRule="auto"/>
      <w:outlineLvl w:val="0"/>
    </w:pPr>
    <w:rPr>
      <w:rFonts w:ascii="Arial" w:eastAsia="Arial Unicode MS" w:hAnsi="Arial" w:cs="Times New Roman"/>
      <w:b/>
      <w:bCs/>
      <w:sz w:val="21"/>
      <w:szCs w:val="28"/>
      <w:lang w:eastAsia="ar-SA"/>
    </w:rPr>
  </w:style>
  <w:style w:type="paragraph" w:styleId="Ttulo2">
    <w:name w:val="heading 2"/>
    <w:next w:val="Normal"/>
    <w:link w:val="Ttulo2Char"/>
    <w:qFormat/>
    <w:rsid w:val="00EB47D6"/>
    <w:pPr>
      <w:keepNext/>
      <w:widowControl w:val="0"/>
      <w:tabs>
        <w:tab w:val="num" w:pos="0"/>
      </w:tabs>
      <w:suppressAutoHyphens/>
      <w:spacing w:before="238" w:after="85" w:line="240" w:lineRule="auto"/>
      <w:outlineLvl w:val="1"/>
    </w:pPr>
    <w:rPr>
      <w:rFonts w:ascii="Arial" w:eastAsia="Arial Unicode MS" w:hAnsi="Arial" w:cs="Times New Roman"/>
      <w:b/>
      <w:bCs/>
      <w:iCs/>
      <w:sz w:val="24"/>
      <w:szCs w:val="28"/>
    </w:rPr>
  </w:style>
  <w:style w:type="paragraph" w:styleId="Ttulo3">
    <w:name w:val="heading 3"/>
    <w:basedOn w:val="Ttulo1"/>
    <w:next w:val="Normal"/>
    <w:link w:val="Ttulo3Char"/>
    <w:qFormat/>
    <w:rsid w:val="00EB47D6"/>
    <w:pPr>
      <w:tabs>
        <w:tab w:val="left" w:pos="397"/>
      </w:tabs>
      <w:outlineLvl w:val="2"/>
    </w:pPr>
    <w:rPr>
      <w:b w:val="0"/>
      <w:i/>
      <w:sz w:val="24"/>
    </w:rPr>
  </w:style>
  <w:style w:type="paragraph" w:styleId="Ttulo4">
    <w:name w:val="heading 4"/>
    <w:next w:val="Normal"/>
    <w:link w:val="Ttulo4Char"/>
    <w:qFormat/>
    <w:rsid w:val="00EB47D6"/>
    <w:pPr>
      <w:widowControl w:val="0"/>
      <w:suppressAutoHyphens/>
      <w:spacing w:after="0" w:line="240" w:lineRule="auto"/>
      <w:ind w:left="1474"/>
      <w:outlineLvl w:val="3"/>
    </w:pPr>
    <w:rPr>
      <w:rFonts w:ascii="Arial" w:eastAsia="Arial Unicode MS" w:hAnsi="Arial" w:cs="Times New Roman"/>
      <w:bCs/>
      <w:iCs/>
      <w:sz w:val="20"/>
      <w:szCs w:val="20"/>
    </w:rPr>
  </w:style>
  <w:style w:type="paragraph" w:styleId="Ttulo5">
    <w:name w:val="heading 5"/>
    <w:next w:val="Normal"/>
    <w:link w:val="Ttulo5Char"/>
    <w:qFormat/>
    <w:rsid w:val="00EB47D6"/>
    <w:pPr>
      <w:widowControl w:val="0"/>
      <w:suppressAutoHyphens/>
      <w:spacing w:before="119" w:after="0" w:line="240" w:lineRule="auto"/>
      <w:ind w:left="1361"/>
      <w:jc w:val="both"/>
      <w:outlineLvl w:val="4"/>
    </w:pPr>
    <w:rPr>
      <w:rFonts w:ascii="Arial" w:eastAsia="Arial Unicode MS" w:hAnsi="Arial" w:cs="Times New Roman"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47D6"/>
    <w:rPr>
      <w:rFonts w:ascii="Arial" w:eastAsia="Arial Unicode MS" w:hAnsi="Arial" w:cs="Times New Roman"/>
      <w:b/>
      <w:bCs/>
      <w:sz w:val="21"/>
      <w:szCs w:val="28"/>
      <w:lang w:eastAsia="ar-SA"/>
    </w:rPr>
  </w:style>
  <w:style w:type="paragraph" w:customStyle="1" w:styleId="Contedodatabela">
    <w:name w:val="Conteúdo da tabela"/>
    <w:basedOn w:val="Normal"/>
    <w:rsid w:val="00EB47D6"/>
    <w:pPr>
      <w:suppressLineNumbers/>
      <w:spacing w:line="100" w:lineRule="atLeast"/>
    </w:pPr>
  </w:style>
  <w:style w:type="paragraph" w:styleId="Subttulo">
    <w:name w:val="Subtitle"/>
    <w:basedOn w:val="Normal"/>
    <w:next w:val="Normal"/>
    <w:link w:val="SubttuloChar"/>
    <w:qFormat/>
    <w:rsid w:val="00EB47D6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EB47D6"/>
    <w:rPr>
      <w:rFonts w:ascii="Arial" w:eastAsia="MS Mincho" w:hAnsi="Arial" w:cs="Tahoma"/>
      <w:i/>
      <w:iCs/>
      <w:sz w:val="28"/>
      <w:szCs w:val="28"/>
    </w:rPr>
  </w:style>
  <w:style w:type="paragraph" w:customStyle="1" w:styleId="CabealhodeTabela">
    <w:name w:val="Cabeçalho de Tabela"/>
    <w:basedOn w:val="Normal"/>
    <w:rsid w:val="00EB47D6"/>
    <w:pPr>
      <w:widowControl/>
      <w:suppressAutoHyphens w:val="0"/>
      <w:spacing w:before="60" w:after="60"/>
      <w:jc w:val="center"/>
    </w:pPr>
    <w:rPr>
      <w:rFonts w:ascii="Times New Roman" w:eastAsia="Times New Roman" w:hAnsi="Times New Roman"/>
      <w:b/>
      <w:sz w:val="24"/>
      <w:szCs w:val="20"/>
      <w:lang w:eastAsia="pt-BR"/>
    </w:rPr>
  </w:style>
  <w:style w:type="paragraph" w:customStyle="1" w:styleId="DetalhedeReviso">
    <w:name w:val="Detalhe de Revisão"/>
    <w:basedOn w:val="Normal"/>
    <w:rsid w:val="00EB47D6"/>
    <w:pPr>
      <w:widowControl/>
      <w:suppressAutoHyphens w:val="0"/>
      <w:spacing w:before="60" w:after="60"/>
      <w:ind w:left="720"/>
    </w:pPr>
    <w:rPr>
      <w:rFonts w:eastAsia="Times New Roman"/>
      <w:sz w:val="20"/>
      <w:szCs w:val="20"/>
      <w:lang w:eastAsia="pt-BR"/>
    </w:rPr>
  </w:style>
  <w:style w:type="character" w:styleId="Hyperlink">
    <w:name w:val="Hyperlink"/>
    <w:basedOn w:val="Fontepargpadro"/>
    <w:unhideWhenUsed/>
    <w:rsid w:val="00EB47D6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rsid w:val="00EB47D6"/>
    <w:rPr>
      <w:rFonts w:ascii="Arial" w:eastAsia="Arial Unicode MS" w:hAnsi="Arial" w:cs="Times New Roman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EB47D6"/>
    <w:rPr>
      <w:rFonts w:ascii="Arial" w:eastAsia="Arial Unicode MS" w:hAnsi="Arial" w:cs="Times New Roman"/>
      <w:bCs/>
      <w:i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EB47D6"/>
    <w:rPr>
      <w:rFonts w:ascii="Arial" w:eastAsia="Arial Unicode MS" w:hAnsi="Arial" w:cs="Times New Roman"/>
      <w:bCs/>
      <w:iCs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EB47D6"/>
    <w:rPr>
      <w:rFonts w:ascii="Arial" w:eastAsia="Arial Unicode MS" w:hAnsi="Arial" w:cs="Times New Roman"/>
      <w:bCs/>
      <w:szCs w:val="20"/>
    </w:rPr>
  </w:style>
  <w:style w:type="character" w:customStyle="1" w:styleId="CaracteresdeNotadeRodap">
    <w:name w:val="Caracteres de Nota de Rodapé"/>
    <w:rsid w:val="00EB47D6"/>
    <w:rPr>
      <w:vertAlign w:val="superscript"/>
    </w:rPr>
  </w:style>
  <w:style w:type="character" w:customStyle="1" w:styleId="Smbolosdenumerao">
    <w:name w:val="Símbolos de numeração"/>
    <w:rsid w:val="00EB47D6"/>
  </w:style>
  <w:style w:type="character" w:customStyle="1" w:styleId="Marcadores">
    <w:name w:val="Marcadores"/>
    <w:rsid w:val="00EB47D6"/>
    <w:rPr>
      <w:rFonts w:ascii="StarSymbol" w:eastAsia="StarSymbol" w:hAnsi="StarSymbol" w:cs="StarSymbol"/>
      <w:sz w:val="18"/>
      <w:szCs w:val="18"/>
    </w:rPr>
  </w:style>
  <w:style w:type="paragraph" w:styleId="Corpodetexto">
    <w:name w:val="Body Text"/>
    <w:basedOn w:val="Normal"/>
    <w:link w:val="CorpodetextoChar"/>
    <w:semiHidden/>
    <w:rsid w:val="00EB47D6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EB47D6"/>
    <w:rPr>
      <w:rFonts w:ascii="Arial" w:eastAsia="Arial Unicode MS" w:hAnsi="Arial" w:cs="Times New Roman"/>
      <w:sz w:val="18"/>
      <w:szCs w:val="24"/>
    </w:rPr>
  </w:style>
  <w:style w:type="paragraph" w:customStyle="1" w:styleId="Captulo">
    <w:name w:val="Capítulo"/>
    <w:basedOn w:val="Normal"/>
    <w:next w:val="Corpodetexto"/>
    <w:rsid w:val="00EB47D6"/>
    <w:pPr>
      <w:keepNext/>
      <w:spacing w:before="240" w:after="120"/>
    </w:pPr>
    <w:rPr>
      <w:rFonts w:cs="Tahoma"/>
      <w:sz w:val="28"/>
      <w:szCs w:val="28"/>
    </w:rPr>
  </w:style>
  <w:style w:type="paragraph" w:styleId="Lista">
    <w:name w:val="List"/>
    <w:basedOn w:val="Normal"/>
    <w:semiHidden/>
    <w:rsid w:val="00EB47D6"/>
    <w:pPr>
      <w:spacing w:after="120"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EB47D6"/>
    <w:pPr>
      <w:suppressLineNumbers/>
      <w:tabs>
        <w:tab w:val="center" w:pos="4818"/>
        <w:tab w:val="right" w:pos="9637"/>
      </w:tabs>
    </w:pPr>
    <w:rPr>
      <w:sz w:val="14"/>
    </w:rPr>
  </w:style>
  <w:style w:type="character" w:customStyle="1" w:styleId="CabealhoChar">
    <w:name w:val="Cabeçalho Char"/>
    <w:basedOn w:val="Fontepargpadro"/>
    <w:link w:val="Cabealho"/>
    <w:uiPriority w:val="99"/>
    <w:rsid w:val="00EB47D6"/>
    <w:rPr>
      <w:rFonts w:ascii="Arial" w:eastAsia="Arial Unicode MS" w:hAnsi="Arial" w:cs="Times New Roman"/>
      <w:sz w:val="14"/>
      <w:szCs w:val="24"/>
    </w:rPr>
  </w:style>
  <w:style w:type="paragraph" w:styleId="Rodap">
    <w:name w:val="footer"/>
    <w:basedOn w:val="Normal"/>
    <w:link w:val="RodapChar"/>
    <w:semiHidden/>
    <w:rsid w:val="00EB47D6"/>
    <w:pPr>
      <w:suppressLineNumbers/>
      <w:tabs>
        <w:tab w:val="center" w:pos="4818"/>
        <w:tab w:val="right" w:pos="9637"/>
      </w:tabs>
    </w:pPr>
    <w:rPr>
      <w:sz w:val="14"/>
    </w:rPr>
  </w:style>
  <w:style w:type="character" w:customStyle="1" w:styleId="RodapChar">
    <w:name w:val="Rodapé Char"/>
    <w:basedOn w:val="Fontepargpadro"/>
    <w:link w:val="Rodap"/>
    <w:semiHidden/>
    <w:rsid w:val="00EB47D6"/>
    <w:rPr>
      <w:rFonts w:ascii="Arial" w:eastAsia="Arial Unicode MS" w:hAnsi="Arial" w:cs="Times New Roman"/>
      <w:sz w:val="14"/>
      <w:szCs w:val="24"/>
    </w:rPr>
  </w:style>
  <w:style w:type="paragraph" w:customStyle="1" w:styleId="Ttulodatabela">
    <w:name w:val="Título da tabela"/>
    <w:basedOn w:val="Contedodatabela"/>
    <w:rsid w:val="00EB47D6"/>
    <w:pPr>
      <w:jc w:val="center"/>
    </w:pPr>
    <w:rPr>
      <w:b/>
      <w:bCs/>
    </w:rPr>
  </w:style>
  <w:style w:type="paragraph" w:customStyle="1" w:styleId="Legenda1">
    <w:name w:val="Legenda1"/>
    <w:basedOn w:val="Normal"/>
    <w:rsid w:val="00EB47D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ontedodoquadro">
    <w:name w:val="Conteúdo do quadro"/>
    <w:basedOn w:val="Corpodetexto"/>
    <w:rsid w:val="00EB47D6"/>
    <w:pPr>
      <w:jc w:val="center"/>
    </w:pPr>
    <w:rPr>
      <w:b/>
      <w:sz w:val="64"/>
    </w:rPr>
  </w:style>
  <w:style w:type="paragraph" w:customStyle="1" w:styleId="ndice">
    <w:name w:val="Índice"/>
    <w:basedOn w:val="Normal"/>
    <w:rsid w:val="00EB47D6"/>
    <w:pPr>
      <w:suppressLineNumbers/>
    </w:pPr>
    <w:rPr>
      <w:rFonts w:cs="Tahoma"/>
    </w:rPr>
  </w:style>
  <w:style w:type="paragraph" w:styleId="Ttulo">
    <w:name w:val="Title"/>
    <w:basedOn w:val="Normal"/>
    <w:next w:val="Subttulo"/>
    <w:link w:val="TtuloChar"/>
    <w:qFormat/>
    <w:rsid w:val="00EB47D6"/>
    <w:pPr>
      <w:spacing w:before="397" w:after="397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EB47D6"/>
    <w:rPr>
      <w:rFonts w:ascii="Arial" w:eastAsia="Arial Unicode MS" w:hAnsi="Arial" w:cs="Times New Roman"/>
      <w:b/>
      <w:bCs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47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7D6"/>
    <w:rPr>
      <w:rFonts w:ascii="Tahoma" w:eastAsia="Arial Unicode MS" w:hAnsi="Tahoma" w:cs="Tahoma"/>
      <w:sz w:val="16"/>
      <w:szCs w:val="16"/>
    </w:rPr>
  </w:style>
  <w:style w:type="table" w:styleId="Tabelacomgrade">
    <w:name w:val="Table Grid"/>
    <w:basedOn w:val="Tabelanormal"/>
    <w:rsid w:val="00EB47D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Corpo1">
    <w:name w:val="RUP Corpo 1"/>
    <w:link w:val="RUPCorpo1Char"/>
    <w:rsid w:val="00EB47D6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UPCorpo1Char">
    <w:name w:val="RUP Corpo 1 Char"/>
    <w:basedOn w:val="Fontepargpadro"/>
    <w:link w:val="RUPCorpo1"/>
    <w:rsid w:val="00EB47D6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UPInstrues">
    <w:name w:val="RUP Instruções"/>
    <w:link w:val="RUPInstruesChar"/>
    <w:rsid w:val="00EB47D6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Tabela">
    <w:name w:val="RUP Tabela"/>
    <w:rsid w:val="00EB47D6"/>
    <w:pPr>
      <w:spacing w:before="60" w:after="60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rsid w:val="00EB47D6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TableContents">
    <w:name w:val="Table Contents"/>
    <w:basedOn w:val="Normal"/>
    <w:rsid w:val="00EB47D6"/>
    <w:pPr>
      <w:suppressLineNumbers/>
      <w:spacing w:after="120"/>
    </w:pPr>
    <w:rPr>
      <w:sz w:val="24"/>
    </w:rPr>
  </w:style>
  <w:style w:type="paragraph" w:customStyle="1" w:styleId="TableHeading">
    <w:name w:val="Table Heading"/>
    <w:basedOn w:val="TableContents"/>
    <w:rsid w:val="00EB47D6"/>
    <w:pPr>
      <w:jc w:val="center"/>
    </w:pPr>
    <w:rPr>
      <w:b/>
      <w:bCs/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EB47D6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B47D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B47D6"/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B47D6"/>
    <w:rPr>
      <w:rFonts w:ascii="Arial" w:eastAsia="Arial Unicode MS" w:hAnsi="Arial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uira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uira</dc:creator>
  <cp:lastModifiedBy>Uirá Peixoto de Oliveira</cp:lastModifiedBy>
  <cp:revision>18</cp:revision>
  <dcterms:created xsi:type="dcterms:W3CDTF">2013-05-15T01:15:00Z</dcterms:created>
  <dcterms:modified xsi:type="dcterms:W3CDTF">2013-05-15T19:00:00Z</dcterms:modified>
</cp:coreProperties>
</file>