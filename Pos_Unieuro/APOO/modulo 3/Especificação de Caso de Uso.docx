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52"/>
        <w:gridCol w:w="5953"/>
      </w:tblGrid>
      <w:tr w:rsidR="00EB47D6" w:rsidRPr="0003472C" w:rsidTr="004A4D6F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B47D6" w:rsidRPr="0003472C" w:rsidRDefault="00EB47D6" w:rsidP="004A4D6F">
            <w:pPr>
              <w:rPr>
                <w:rFonts w:cs="Arial"/>
                <w:sz w:val="16"/>
                <w:szCs w:val="16"/>
              </w:rPr>
            </w:pPr>
            <w:r w:rsidRPr="0003472C">
              <w:rPr>
                <w:rFonts w:cs="Arial"/>
                <w:sz w:val="16"/>
                <w:szCs w:val="16"/>
              </w:rPr>
              <w:t>Responsável do Projeto / Área</w:t>
            </w:r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EB47D6" w:rsidRPr="00D44AE4" w:rsidRDefault="00EB47D6" w:rsidP="004A4D6F">
            <w:pPr>
              <w:pStyle w:val="Contedodatabela"/>
              <w:rPr>
                <w:rFonts w:cs="Arial"/>
                <w:sz w:val="16"/>
                <w:szCs w:val="16"/>
              </w:rPr>
            </w:pPr>
          </w:p>
        </w:tc>
      </w:tr>
      <w:tr w:rsidR="00EB47D6" w:rsidRPr="0003472C" w:rsidTr="004A4D6F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B47D6" w:rsidRPr="0003472C" w:rsidRDefault="00EB47D6" w:rsidP="004A4D6F">
            <w:pPr>
              <w:rPr>
                <w:rFonts w:cs="Arial"/>
                <w:sz w:val="16"/>
                <w:szCs w:val="16"/>
              </w:rPr>
            </w:pPr>
            <w:proofErr w:type="spellStart"/>
            <w:r w:rsidRPr="0003472C">
              <w:rPr>
                <w:rFonts w:cs="Arial"/>
                <w:sz w:val="16"/>
                <w:szCs w:val="16"/>
              </w:rPr>
              <w:t>E-mail</w:t>
            </w:r>
            <w:proofErr w:type="spellEnd"/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EB47D6" w:rsidRPr="00D44AE4" w:rsidRDefault="00EB47D6" w:rsidP="004A4D6F">
            <w:pPr>
              <w:pStyle w:val="Contedodatabela"/>
              <w:rPr>
                <w:rFonts w:cs="Arial"/>
                <w:sz w:val="16"/>
                <w:szCs w:val="16"/>
              </w:rPr>
            </w:pPr>
          </w:p>
        </w:tc>
      </w:tr>
      <w:tr w:rsidR="00EB47D6" w:rsidRPr="0003472C" w:rsidTr="004A4D6F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B47D6" w:rsidRPr="0003472C" w:rsidRDefault="00EB47D6" w:rsidP="004A4D6F">
            <w:pPr>
              <w:rPr>
                <w:rFonts w:cs="Arial"/>
                <w:sz w:val="16"/>
                <w:szCs w:val="16"/>
              </w:rPr>
            </w:pPr>
            <w:r w:rsidRPr="0003472C">
              <w:rPr>
                <w:rFonts w:cs="Arial"/>
                <w:sz w:val="16"/>
                <w:szCs w:val="16"/>
              </w:rPr>
              <w:t>Telefone</w:t>
            </w:r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EB47D6" w:rsidRPr="00D44AE4" w:rsidRDefault="00EB47D6" w:rsidP="004A4D6F">
            <w:pPr>
              <w:pStyle w:val="Contedodatabela"/>
              <w:rPr>
                <w:rFonts w:cs="Arial"/>
                <w:sz w:val="16"/>
                <w:szCs w:val="16"/>
              </w:rPr>
            </w:pPr>
          </w:p>
        </w:tc>
      </w:tr>
    </w:tbl>
    <w:p w:rsidR="00EB47D6" w:rsidRPr="0003472C" w:rsidRDefault="00EB47D6" w:rsidP="00EB47D6">
      <w:pPr>
        <w:rPr>
          <w:rFonts w:cs="Arial"/>
        </w:rPr>
      </w:pPr>
    </w:p>
    <w:tbl>
      <w:tblPr>
        <w:tblW w:w="85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552"/>
        <w:gridCol w:w="5953"/>
      </w:tblGrid>
      <w:tr w:rsidR="00EB47D6" w:rsidRPr="0003472C" w:rsidTr="004A4D6F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B47D6" w:rsidRPr="0003472C" w:rsidRDefault="00EB47D6" w:rsidP="004A4D6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Responsável</w:t>
            </w:r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EB47D6" w:rsidRPr="00D44AE4" w:rsidRDefault="00EB47D6" w:rsidP="004A4D6F">
            <w:pPr>
              <w:pStyle w:val="Contedodatabela"/>
              <w:rPr>
                <w:rFonts w:cs="Arial"/>
                <w:sz w:val="16"/>
                <w:szCs w:val="16"/>
              </w:rPr>
            </w:pPr>
          </w:p>
        </w:tc>
      </w:tr>
      <w:tr w:rsidR="00EB47D6" w:rsidRPr="0003472C" w:rsidTr="004A4D6F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B47D6" w:rsidRPr="0003472C" w:rsidRDefault="00EB47D6" w:rsidP="004A4D6F">
            <w:pPr>
              <w:rPr>
                <w:rFonts w:cs="Arial"/>
                <w:sz w:val="16"/>
                <w:szCs w:val="16"/>
              </w:rPr>
            </w:pPr>
            <w:proofErr w:type="spellStart"/>
            <w:r w:rsidRPr="0003472C">
              <w:rPr>
                <w:rFonts w:cs="Arial"/>
                <w:sz w:val="16"/>
                <w:szCs w:val="16"/>
              </w:rPr>
              <w:t>E-mail</w:t>
            </w:r>
            <w:proofErr w:type="spellEnd"/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EB47D6" w:rsidRPr="00D44AE4" w:rsidRDefault="00EB47D6" w:rsidP="004A4D6F">
            <w:pPr>
              <w:pStyle w:val="Contedodatabela"/>
              <w:rPr>
                <w:rFonts w:cs="Arial"/>
                <w:sz w:val="16"/>
                <w:szCs w:val="16"/>
              </w:rPr>
            </w:pPr>
          </w:p>
        </w:tc>
      </w:tr>
      <w:tr w:rsidR="00EB47D6" w:rsidRPr="0003472C" w:rsidTr="004A4D6F"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EB47D6" w:rsidRPr="0003472C" w:rsidRDefault="00EB47D6" w:rsidP="004A4D6F">
            <w:pPr>
              <w:rPr>
                <w:rFonts w:cs="Arial"/>
                <w:sz w:val="16"/>
                <w:szCs w:val="16"/>
              </w:rPr>
            </w:pPr>
            <w:r w:rsidRPr="0003472C">
              <w:rPr>
                <w:rFonts w:cs="Arial"/>
                <w:sz w:val="16"/>
                <w:szCs w:val="16"/>
              </w:rPr>
              <w:t>Telefone</w:t>
            </w:r>
          </w:p>
        </w:tc>
        <w:tc>
          <w:tcPr>
            <w:tcW w:w="5953" w:type="dxa"/>
            <w:tcBorders>
              <w:top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EB47D6" w:rsidRPr="00D44AE4" w:rsidRDefault="00EB47D6" w:rsidP="004A4D6F">
            <w:pPr>
              <w:pStyle w:val="Contedodatabela"/>
              <w:rPr>
                <w:rFonts w:cs="Arial"/>
                <w:sz w:val="16"/>
                <w:szCs w:val="16"/>
              </w:rPr>
            </w:pPr>
          </w:p>
        </w:tc>
      </w:tr>
    </w:tbl>
    <w:p w:rsidR="00EB47D6" w:rsidRPr="0064184F" w:rsidRDefault="00EB47D6" w:rsidP="00EB47D6">
      <w:pPr>
        <w:pStyle w:val="Subttulo"/>
        <w:rPr>
          <w:rFonts w:cs="Arial"/>
        </w:rPr>
      </w:pPr>
      <w:fldSimple w:instr=" TITLE   \* MERGEFORMAT ">
        <w:r>
          <w:rPr>
            <w:rFonts w:eastAsia="Arial Unicode MS" w:cs="Arial"/>
            <w:b/>
            <w:bCs/>
            <w:i w:val="0"/>
            <w:iCs w:val="0"/>
            <w:sz w:val="36"/>
            <w:szCs w:val="36"/>
          </w:rPr>
          <w:t>UC030 - Gerir Pesquisa</w:t>
        </w:r>
      </w:fldSimple>
    </w:p>
    <w:tbl>
      <w:tblPr>
        <w:tblW w:w="0" w:type="auto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/>
      </w:tblPr>
      <w:tblGrid>
        <w:gridCol w:w="8504"/>
      </w:tblGrid>
      <w:tr w:rsidR="00EB47D6" w:rsidRPr="0003472C" w:rsidTr="004A4D6F">
        <w:trPr>
          <w:trHeight w:hRule="exact" w:val="227"/>
        </w:trPr>
        <w:tc>
          <w:tcPr>
            <w:tcW w:w="850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47D6" w:rsidRPr="0003472C" w:rsidRDefault="00EB47D6" w:rsidP="004A4D6F">
            <w:pPr>
              <w:pStyle w:val="Contedodatabela"/>
              <w:rPr>
                <w:rFonts w:cs="Arial"/>
              </w:rPr>
            </w:pPr>
          </w:p>
        </w:tc>
      </w:tr>
      <w:tr w:rsidR="00EB47D6" w:rsidRPr="0003472C" w:rsidTr="004A4D6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8504" w:type="dxa"/>
            <w:shd w:val="clear" w:color="auto" w:fill="D9ECFF"/>
          </w:tcPr>
          <w:p w:rsidR="00EB47D6" w:rsidRPr="0003472C" w:rsidRDefault="00EB47D6" w:rsidP="004A4D6F">
            <w:pPr>
              <w:pStyle w:val="Ttulo1"/>
              <w:jc w:val="center"/>
              <w:rPr>
                <w:rFonts w:cs="Arial"/>
              </w:rPr>
            </w:pPr>
            <w:r w:rsidRPr="0003472C">
              <w:rPr>
                <w:rFonts w:cs="Arial"/>
              </w:rPr>
              <w:t>Histórico de Mudanças</w:t>
            </w:r>
          </w:p>
        </w:tc>
      </w:tr>
    </w:tbl>
    <w:p w:rsidR="00EB47D6" w:rsidRPr="0003472C" w:rsidRDefault="00EB47D6" w:rsidP="00EB47D6">
      <w:pPr>
        <w:rPr>
          <w:rFonts w:cs="Arial"/>
        </w:rPr>
      </w:pPr>
    </w:p>
    <w:p w:rsidR="00EB47D6" w:rsidRPr="0003472C" w:rsidRDefault="00EB47D6" w:rsidP="00EB47D6">
      <w:pPr>
        <w:rPr>
          <w:rFonts w:cs="Arial"/>
        </w:rPr>
      </w:pPr>
    </w:p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6"/>
        <w:gridCol w:w="2126"/>
        <w:gridCol w:w="3686"/>
        <w:gridCol w:w="1417"/>
      </w:tblGrid>
      <w:tr w:rsidR="00EB47D6" w:rsidRPr="0003472C" w:rsidTr="004A4D6F">
        <w:tblPrEx>
          <w:tblCellMar>
            <w:top w:w="0" w:type="dxa"/>
            <w:bottom w:w="0" w:type="dxa"/>
          </w:tblCellMar>
        </w:tblPrEx>
        <w:tc>
          <w:tcPr>
            <w:tcW w:w="1276" w:type="dxa"/>
            <w:tcBorders>
              <w:bottom w:val="single" w:sz="6" w:space="0" w:color="auto"/>
            </w:tcBorders>
            <w:shd w:val="clear" w:color="auto" w:fill="DAEEF3"/>
          </w:tcPr>
          <w:p w:rsidR="00EB47D6" w:rsidRPr="0003472C" w:rsidRDefault="00EB47D6" w:rsidP="004A4D6F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  <w:lang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  <w:lang/>
              </w:rPr>
              <w:t>Data</w:t>
            </w:r>
          </w:p>
        </w:tc>
        <w:tc>
          <w:tcPr>
            <w:tcW w:w="2126" w:type="dxa"/>
            <w:tcBorders>
              <w:bottom w:val="single" w:sz="6" w:space="0" w:color="auto"/>
            </w:tcBorders>
            <w:shd w:val="clear" w:color="auto" w:fill="DAEEF3"/>
          </w:tcPr>
          <w:p w:rsidR="00EB47D6" w:rsidRPr="0003472C" w:rsidRDefault="00EB47D6" w:rsidP="004A4D6F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  <w:lang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  <w:lang/>
              </w:rPr>
              <w:t>Autor</w:t>
            </w:r>
          </w:p>
        </w:tc>
        <w:tc>
          <w:tcPr>
            <w:tcW w:w="3686" w:type="dxa"/>
            <w:tcBorders>
              <w:bottom w:val="single" w:sz="6" w:space="0" w:color="auto"/>
            </w:tcBorders>
            <w:shd w:val="clear" w:color="auto" w:fill="DAEEF3"/>
          </w:tcPr>
          <w:p w:rsidR="00EB47D6" w:rsidRPr="0003472C" w:rsidRDefault="00EB47D6" w:rsidP="004A4D6F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  <w:lang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  <w:lang/>
              </w:rPr>
              <w:t>Descrição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DAEEF3"/>
          </w:tcPr>
          <w:p w:rsidR="00EB47D6" w:rsidRPr="0003472C" w:rsidRDefault="00EB47D6" w:rsidP="004A4D6F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  <w:lang/>
              </w:rPr>
            </w:pPr>
            <w:r w:rsidRPr="0003472C">
              <w:rPr>
                <w:rFonts w:ascii="Arial" w:eastAsia="Arial Unicode MS" w:hAnsi="Arial" w:cs="Arial"/>
                <w:sz w:val="18"/>
                <w:szCs w:val="24"/>
                <w:lang/>
              </w:rPr>
              <w:t>Versão</w:t>
            </w:r>
          </w:p>
        </w:tc>
      </w:tr>
      <w:tr w:rsidR="00EB47D6" w:rsidRPr="0003472C" w:rsidTr="004A4D6F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EB47D6" w:rsidRPr="0003472C" w:rsidRDefault="00EB47D6" w:rsidP="004A4D6F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  <w:lang/>
              </w:rPr>
            </w:pPr>
            <w:r>
              <w:rPr>
                <w:rFonts w:eastAsia="Arial Unicode MS" w:cs="Arial"/>
                <w:sz w:val="18"/>
                <w:szCs w:val="24"/>
                <w:lang/>
              </w:rPr>
              <w:t>04/10/2010</w:t>
            </w:r>
          </w:p>
        </w:tc>
        <w:tc>
          <w:tcPr>
            <w:tcW w:w="2126" w:type="dxa"/>
          </w:tcPr>
          <w:p w:rsidR="00EB47D6" w:rsidRPr="0003472C" w:rsidRDefault="00EB47D6" w:rsidP="004A4D6F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  <w:lang/>
              </w:rPr>
            </w:pPr>
            <w:proofErr w:type="spellStart"/>
            <w:r>
              <w:rPr>
                <w:rFonts w:eastAsia="Arial Unicode MS" w:cs="Arial"/>
                <w:sz w:val="18"/>
                <w:szCs w:val="24"/>
                <w:lang/>
              </w:rPr>
              <w:t>Maic</w:t>
            </w:r>
            <w:proofErr w:type="spellEnd"/>
            <w:r>
              <w:rPr>
                <w:rFonts w:eastAsia="Arial Unicode MS" w:cs="Arial"/>
                <w:sz w:val="18"/>
                <w:szCs w:val="24"/>
                <w:lang/>
              </w:rPr>
              <w:t xml:space="preserve"> </w:t>
            </w:r>
            <w:proofErr w:type="spellStart"/>
            <w:r>
              <w:rPr>
                <w:rFonts w:eastAsia="Arial Unicode MS" w:cs="Arial"/>
                <w:sz w:val="18"/>
                <w:szCs w:val="24"/>
                <w:lang/>
              </w:rPr>
              <w:t>Welington</w:t>
            </w:r>
            <w:proofErr w:type="spellEnd"/>
            <w:r>
              <w:rPr>
                <w:rFonts w:eastAsia="Arial Unicode MS" w:cs="Arial"/>
                <w:sz w:val="18"/>
                <w:szCs w:val="24"/>
                <w:lang/>
              </w:rPr>
              <w:t xml:space="preserve"> Silva</w:t>
            </w:r>
          </w:p>
        </w:tc>
        <w:tc>
          <w:tcPr>
            <w:tcW w:w="3686" w:type="dxa"/>
          </w:tcPr>
          <w:p w:rsidR="00EB47D6" w:rsidRPr="00C43335" w:rsidRDefault="00EB47D6" w:rsidP="004A4D6F">
            <w:pPr>
              <w:pStyle w:val="DetalhedeReviso"/>
              <w:ind w:left="0"/>
              <w:rPr>
                <w:rFonts w:eastAsia="Arial Unicode MS" w:cs="Arial"/>
                <w:sz w:val="18"/>
                <w:szCs w:val="24"/>
                <w:lang/>
              </w:rPr>
            </w:pPr>
            <w:r>
              <w:rPr>
                <w:rFonts w:eastAsia="Arial Unicode MS"/>
                <w:sz w:val="18"/>
                <w:szCs w:val="24"/>
                <w:lang/>
              </w:rPr>
              <w:t>Criação do Documento</w:t>
            </w:r>
          </w:p>
        </w:tc>
        <w:tc>
          <w:tcPr>
            <w:tcW w:w="1417" w:type="dxa"/>
          </w:tcPr>
          <w:p w:rsidR="00EB47D6" w:rsidRPr="00C43335" w:rsidRDefault="00EB47D6" w:rsidP="004A4D6F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  <w:lang/>
              </w:rPr>
            </w:pPr>
            <w:r>
              <w:rPr>
                <w:rFonts w:eastAsia="Arial Unicode MS" w:cs="Arial"/>
                <w:sz w:val="18"/>
                <w:szCs w:val="24"/>
                <w:lang/>
              </w:rPr>
              <w:t>1.0</w:t>
            </w:r>
          </w:p>
        </w:tc>
      </w:tr>
    </w:tbl>
    <w:p w:rsidR="00654564" w:rsidRDefault="00EB47D6"/>
    <w:p w:rsidR="00EB47D6" w:rsidRDefault="00EB47D6"/>
    <w:tbl>
      <w:tblPr>
        <w:tblW w:w="0" w:type="auto"/>
        <w:tblInd w:w="57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/>
      </w:tblPr>
      <w:tblGrid>
        <w:gridCol w:w="2552"/>
        <w:gridCol w:w="5952"/>
      </w:tblGrid>
      <w:tr w:rsidR="00EB47D6" w:rsidRPr="0003472C" w:rsidTr="004A4D6F">
        <w:tc>
          <w:tcPr>
            <w:tcW w:w="255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:rsidR="00EB47D6" w:rsidRPr="0003472C" w:rsidRDefault="00EB47D6" w:rsidP="004A4D6F">
            <w:pPr>
              <w:pStyle w:val="Contedodatabela"/>
              <w:rPr>
                <w:rFonts w:cs="Arial"/>
                <w:b/>
              </w:rPr>
            </w:pPr>
            <w:r w:rsidRPr="0003472C">
              <w:rPr>
                <w:rFonts w:cs="Arial"/>
                <w:b/>
              </w:rPr>
              <w:t>Objetivo deste Documento</w:t>
            </w:r>
          </w:p>
        </w:tc>
        <w:tc>
          <w:tcPr>
            <w:tcW w:w="59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:rsidR="00EB47D6" w:rsidRPr="0003472C" w:rsidRDefault="00EB47D6" w:rsidP="004A4D6F">
            <w:pPr>
              <w:pStyle w:val="Contedodatabela"/>
              <w:rPr>
                <w:rFonts w:cs="Arial"/>
              </w:rPr>
            </w:pPr>
          </w:p>
        </w:tc>
      </w:tr>
      <w:tr w:rsidR="00EB47D6" w:rsidRPr="0003472C" w:rsidTr="004A4D6F">
        <w:tc>
          <w:tcPr>
            <w:tcW w:w="8504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47D6" w:rsidRPr="0003472C" w:rsidRDefault="00EB47D6" w:rsidP="004A4D6F">
            <w:pPr>
              <w:pStyle w:val="Contedodatabela"/>
              <w:rPr>
                <w:rFonts w:cs="Arial"/>
              </w:rPr>
            </w:pPr>
            <w:r w:rsidRPr="0003472C">
              <w:rPr>
                <w:rFonts w:cs="Arial"/>
              </w:rPr>
              <w:t xml:space="preserve">Este documento tem como finalidade permitir que o analista de sistemas possa especificar os limites e as funcionalidades do sistema. </w:t>
            </w:r>
            <w:r>
              <w:rPr>
                <w:rFonts w:cs="Arial"/>
              </w:rPr>
              <w:t>Por meio</w:t>
            </w:r>
            <w:r w:rsidRPr="0003472C">
              <w:rPr>
                <w:rFonts w:cs="Arial"/>
              </w:rPr>
              <w:t xml:space="preserve"> dele é possível que clientes e usuários validem o sistema e que os desenvolvedores do sistema construam o que é esperado.</w:t>
            </w:r>
          </w:p>
        </w:tc>
      </w:tr>
    </w:tbl>
    <w:p w:rsidR="00EB47D6" w:rsidRDefault="00EB47D6" w:rsidP="00EB47D6"/>
    <w:tbl>
      <w:tblPr>
        <w:tblW w:w="0" w:type="auto"/>
        <w:tblInd w:w="55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/>
      </w:tblPr>
      <w:tblGrid>
        <w:gridCol w:w="8504"/>
      </w:tblGrid>
      <w:tr w:rsidR="00EB47D6" w:rsidRPr="0003472C" w:rsidTr="004A4D6F">
        <w:trPr>
          <w:trHeight w:hRule="exact" w:val="227"/>
        </w:trPr>
        <w:tc>
          <w:tcPr>
            <w:tcW w:w="850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47D6" w:rsidRPr="0003472C" w:rsidRDefault="00EB47D6" w:rsidP="004A4D6F">
            <w:pPr>
              <w:pStyle w:val="Contedodatabela"/>
              <w:rPr>
                <w:rFonts w:cs="Arial"/>
              </w:rPr>
            </w:pPr>
          </w:p>
        </w:tc>
      </w:tr>
      <w:tr w:rsidR="00EB47D6" w:rsidRPr="0003472C" w:rsidTr="004A4D6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8504" w:type="dxa"/>
            <w:shd w:val="clear" w:color="auto" w:fill="D9ECFF"/>
          </w:tcPr>
          <w:p w:rsidR="00EB47D6" w:rsidRPr="0003472C" w:rsidRDefault="00EB47D6" w:rsidP="004A4D6F">
            <w:pPr>
              <w:pStyle w:val="Ttulo1"/>
              <w:jc w:val="center"/>
              <w:rPr>
                <w:rFonts w:cs="Arial"/>
              </w:rPr>
            </w:pPr>
            <w:r w:rsidRPr="0003472C">
              <w:rPr>
                <w:rFonts w:cs="Arial"/>
              </w:rPr>
              <w:t>Diagrama de Casos de Uso</w:t>
            </w:r>
          </w:p>
        </w:tc>
      </w:tr>
      <w:tr w:rsidR="00EB47D6" w:rsidRPr="0003472C" w:rsidTr="004A4D6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135"/>
        </w:trPr>
        <w:tc>
          <w:tcPr>
            <w:tcW w:w="8504" w:type="dxa"/>
            <w:vAlign w:val="center"/>
          </w:tcPr>
          <w:p w:rsidR="00EB47D6" w:rsidRPr="0003472C" w:rsidRDefault="00EB47D6" w:rsidP="004A4D6F">
            <w:pPr>
              <w:pStyle w:val="Contedodatabela"/>
              <w:rPr>
                <w:rFonts w:cs="Arial"/>
              </w:rPr>
            </w:pPr>
          </w:p>
        </w:tc>
      </w:tr>
      <w:tr w:rsidR="00EB47D6" w:rsidRPr="0003472C" w:rsidTr="004A4D6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3753"/>
        </w:trPr>
        <w:tc>
          <w:tcPr>
            <w:tcW w:w="85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B47D6" w:rsidRDefault="00EB47D6" w:rsidP="004A4D6F">
            <w:pPr>
              <w:pStyle w:val="Contedodatabela"/>
              <w:jc w:val="center"/>
            </w:pPr>
          </w:p>
          <w:p w:rsidR="00EB47D6" w:rsidRDefault="00EB47D6" w:rsidP="004A4D6F">
            <w:pPr>
              <w:pStyle w:val="Contedodatabela"/>
              <w:jc w:val="center"/>
            </w:pPr>
          </w:p>
          <w:p w:rsidR="00EB47D6" w:rsidRDefault="00EB47D6" w:rsidP="004A4D6F">
            <w:pPr>
              <w:pStyle w:val="Contedodatabela"/>
              <w:jc w:val="center"/>
            </w:pPr>
          </w:p>
          <w:p w:rsidR="00EB47D6" w:rsidRDefault="00EB47D6" w:rsidP="004A4D6F">
            <w:pPr>
              <w:pStyle w:val="Contedodatabela"/>
              <w:jc w:val="center"/>
            </w:pPr>
          </w:p>
          <w:p w:rsidR="00EB47D6" w:rsidRDefault="00EB47D6" w:rsidP="004A4D6F">
            <w:pPr>
              <w:pStyle w:val="Contedodatabela"/>
              <w:jc w:val="center"/>
            </w:pPr>
          </w:p>
          <w:p w:rsidR="00EB47D6" w:rsidRPr="0003472C" w:rsidRDefault="00EB47D6" w:rsidP="004A4D6F">
            <w:pPr>
              <w:pStyle w:val="Contedodatabela"/>
              <w:jc w:val="center"/>
              <w:rPr>
                <w:rFonts w:cs="Arial"/>
                <w:color w:val="0000FF"/>
              </w:rPr>
            </w:pPr>
            <w:r>
              <w:object w:dxaOrig="4755" w:dyaOrig="1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8.25pt;height:86.25pt" o:ole="">
                  <v:imagedata r:id="rId5" o:title=""/>
                </v:shape>
                <o:OLEObject Type="Embed" ProgID="PBrush" ShapeID="_x0000_i1025" DrawAspect="Content" ObjectID="_1430075177" r:id="rId6"/>
              </w:object>
            </w:r>
          </w:p>
        </w:tc>
      </w:tr>
      <w:tr w:rsidR="00EB47D6" w:rsidRPr="0003472C" w:rsidTr="004A4D6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hRule="exact" w:val="148"/>
        </w:trPr>
        <w:tc>
          <w:tcPr>
            <w:tcW w:w="8504" w:type="dxa"/>
            <w:vAlign w:val="center"/>
          </w:tcPr>
          <w:p w:rsidR="00EB47D6" w:rsidRPr="00377AB0" w:rsidRDefault="00EB47D6" w:rsidP="004A4D6F"/>
        </w:tc>
      </w:tr>
      <w:tr w:rsidR="00EB47D6" w:rsidRPr="0003472C" w:rsidTr="004A4D6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cantSplit/>
          <w:trHeight w:hRule="exact" w:val="227"/>
        </w:trPr>
        <w:tc>
          <w:tcPr>
            <w:tcW w:w="8504" w:type="dxa"/>
            <w:tcBorders>
              <w:top w:val="single" w:sz="1" w:space="0" w:color="000000"/>
            </w:tcBorders>
          </w:tcPr>
          <w:p w:rsidR="00EB47D6" w:rsidRPr="009C1F06" w:rsidRDefault="00EB47D6" w:rsidP="004A4D6F">
            <w:pPr>
              <w:pStyle w:val="Contedodatabela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</w:tr>
      <w:tr w:rsidR="00EB47D6" w:rsidRPr="00486FDB" w:rsidTr="004A4D6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8504" w:type="dxa"/>
            <w:shd w:val="clear" w:color="auto" w:fill="D9ECFF"/>
          </w:tcPr>
          <w:p w:rsidR="00EB47D6" w:rsidRPr="00486FDB" w:rsidRDefault="00EB47D6" w:rsidP="004A4D6F">
            <w:pPr>
              <w:pStyle w:val="Ttulo1"/>
              <w:jc w:val="center"/>
              <w:rPr>
                <w:rFonts w:cs="Arial"/>
                <w:sz w:val="20"/>
                <w:szCs w:val="20"/>
              </w:rPr>
            </w:pPr>
            <w:r w:rsidRPr="00486FDB">
              <w:rPr>
                <w:rFonts w:cs="Arial"/>
                <w:sz w:val="20"/>
                <w:szCs w:val="20"/>
              </w:rPr>
              <w:t>Especificação de Casos de Uso</w:t>
            </w:r>
          </w:p>
        </w:tc>
      </w:tr>
    </w:tbl>
    <w:p w:rsidR="00EB47D6" w:rsidRPr="00486FDB" w:rsidRDefault="00EB47D6" w:rsidP="00EB47D6">
      <w:pPr>
        <w:rPr>
          <w:sz w:val="20"/>
          <w:szCs w:val="20"/>
        </w:rPr>
      </w:pPr>
    </w:p>
    <w:tbl>
      <w:tblPr>
        <w:tblW w:w="8507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84"/>
        <w:gridCol w:w="497"/>
        <w:gridCol w:w="297"/>
        <w:gridCol w:w="5782"/>
      </w:tblGrid>
      <w:tr w:rsidR="00EB47D6" w:rsidRPr="00486FDB" w:rsidTr="004A4D6F">
        <w:trPr>
          <w:tblHeader/>
        </w:trPr>
        <w:tc>
          <w:tcPr>
            <w:tcW w:w="8507" w:type="dxa"/>
            <w:gridSpan w:val="4"/>
            <w:tcBorders>
              <w:top w:val="single" w:sz="1" w:space="0" w:color="000000"/>
              <w:bottom w:val="single" w:sz="1" w:space="0" w:color="000000"/>
            </w:tcBorders>
            <w:shd w:val="clear" w:color="auto" w:fill="CCCCCC"/>
            <w:vAlign w:val="center"/>
          </w:tcPr>
          <w:p w:rsidR="00EB47D6" w:rsidRPr="00486FDB" w:rsidRDefault="00EB47D6" w:rsidP="004A4D6F">
            <w:pPr>
              <w:pStyle w:val="Contedodatabela"/>
              <w:keepNext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86FDB">
              <w:rPr>
                <w:rFonts w:cs="Arial"/>
                <w:sz w:val="20"/>
                <w:szCs w:val="20"/>
              </w:rPr>
              <w:br w:type="page"/>
            </w:r>
            <w:fldSimple w:instr=" TITLE   \* MERGEFORMAT ">
              <w:r>
                <w:rPr>
                  <w:rFonts w:cs="Arial"/>
                  <w:b/>
                  <w:bCs/>
                  <w:sz w:val="20"/>
                  <w:szCs w:val="20"/>
                </w:rPr>
                <w:t>UC030 - Gerir Pesquisa</w:t>
              </w:r>
            </w:fldSimple>
          </w:p>
        </w:tc>
      </w:tr>
      <w:tr w:rsidR="00EB47D6" w:rsidRPr="0003472C" w:rsidTr="004A4D6F">
        <w:trPr>
          <w:trHeight w:hRule="exact" w:val="85"/>
        </w:trPr>
        <w:tc>
          <w:tcPr>
            <w:tcW w:w="8507" w:type="dxa"/>
            <w:gridSpan w:val="4"/>
            <w:vAlign w:val="center"/>
          </w:tcPr>
          <w:p w:rsidR="00EB47D6" w:rsidRPr="0003472C" w:rsidRDefault="00EB47D6" w:rsidP="004A4D6F">
            <w:pPr>
              <w:pStyle w:val="Contedodatabela"/>
              <w:keepNext/>
              <w:rPr>
                <w:rFonts w:cs="Arial"/>
              </w:rPr>
            </w:pPr>
          </w:p>
        </w:tc>
      </w:tr>
      <w:tr w:rsidR="00EB47D6" w:rsidRPr="00486FDB" w:rsidTr="004A4D6F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Sumário</w:t>
            </w:r>
          </w:p>
        </w:tc>
        <w:tc>
          <w:tcPr>
            <w:tcW w:w="6725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Pr="00486FDB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  <w:r w:rsidRPr="00486FDB">
              <w:rPr>
                <w:rFonts w:cs="Arial"/>
                <w:sz w:val="20"/>
                <w:szCs w:val="20"/>
              </w:rPr>
              <w:t xml:space="preserve">Este caso de uso permite </w:t>
            </w:r>
            <w:r>
              <w:rPr>
                <w:rFonts w:cs="Arial"/>
                <w:sz w:val="20"/>
                <w:szCs w:val="20"/>
              </w:rPr>
              <w:t>consultar</w:t>
            </w:r>
            <w:r w:rsidRPr="00486FDB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informações de identificação, em formato de lista, </w:t>
            </w:r>
            <w:r w:rsidRPr="00486FDB">
              <w:rPr>
                <w:rFonts w:cs="Arial"/>
                <w:sz w:val="20"/>
                <w:szCs w:val="20"/>
              </w:rPr>
              <w:t xml:space="preserve">de </w:t>
            </w:r>
            <w:r w:rsidRPr="001A37A1">
              <w:rPr>
                <w:rFonts w:cs="Arial"/>
                <w:sz w:val="20"/>
                <w:szCs w:val="20"/>
              </w:rPr>
              <w:t>pesquisas</w:t>
            </w:r>
            <w:r>
              <w:rPr>
                <w:rFonts w:cs="Arial"/>
                <w:sz w:val="20"/>
                <w:szCs w:val="20"/>
              </w:rPr>
              <w:t xml:space="preserve"> por filtros específicos.</w:t>
            </w:r>
          </w:p>
        </w:tc>
      </w:tr>
      <w:tr w:rsidR="00EB47D6" w:rsidRPr="00486FDB" w:rsidTr="004A4D6F">
        <w:trPr>
          <w:trHeight w:hRule="exact" w:val="85"/>
        </w:trPr>
        <w:tc>
          <w:tcPr>
            <w:tcW w:w="8507" w:type="dxa"/>
            <w:gridSpan w:val="4"/>
            <w:vAlign w:val="center"/>
          </w:tcPr>
          <w:p w:rsidR="00EB47D6" w:rsidRPr="00486FDB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b/>
                <w:bCs/>
                <w:sz w:val="20"/>
                <w:szCs w:val="20"/>
              </w:rPr>
            </w:pPr>
            <w:r w:rsidRPr="00486FDB">
              <w:rPr>
                <w:rFonts w:cs="Arial"/>
                <w:b/>
                <w:bCs/>
                <w:sz w:val="20"/>
                <w:szCs w:val="20"/>
              </w:rPr>
              <w:lastRenderedPageBreak/>
              <w:t>Atores</w:t>
            </w:r>
          </w:p>
        </w:tc>
        <w:tc>
          <w:tcPr>
            <w:tcW w:w="6725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/>
            </w:tblPr>
            <w:tblGrid>
              <w:gridCol w:w="1971"/>
              <w:gridCol w:w="6479"/>
            </w:tblGrid>
            <w:tr w:rsidR="00EB47D6" w:rsidRPr="00486FDB" w:rsidTr="004A4D6F">
              <w:trPr>
                <w:cantSplit/>
                <w:tblHeader/>
              </w:trPr>
              <w:tc>
                <w:tcPr>
                  <w:tcW w:w="1166" w:type="pct"/>
                  <w:tcBorders>
                    <w:top w:val="single" w:sz="1" w:space="0" w:color="000000"/>
                    <w:bottom w:val="single" w:sz="1" w:space="0" w:color="000000"/>
                  </w:tcBorders>
                  <w:shd w:val="clear" w:color="auto" w:fill="E6E6E6"/>
                </w:tcPr>
                <w:p w:rsidR="00EB47D6" w:rsidRPr="00486FDB" w:rsidRDefault="00EB47D6" w:rsidP="004A4D6F">
                  <w:pPr>
                    <w:pStyle w:val="Contedodatabela"/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bCs/>
                      <w:sz w:val="20"/>
                      <w:szCs w:val="20"/>
                    </w:rPr>
                    <w:t>Ator</w:t>
                  </w:r>
                </w:p>
              </w:tc>
              <w:tc>
                <w:tcPr>
                  <w:tcW w:w="3834" w:type="pct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  <w:shd w:val="clear" w:color="auto" w:fill="E6E6E6"/>
                </w:tcPr>
                <w:p w:rsidR="00EB47D6" w:rsidRPr="00486FDB" w:rsidRDefault="00EB47D6" w:rsidP="004A4D6F">
                  <w:pPr>
                    <w:pStyle w:val="Contedodatabela"/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bCs/>
                      <w:sz w:val="20"/>
                      <w:szCs w:val="20"/>
                    </w:rPr>
                    <w:t>Descrição</w:t>
                  </w:r>
                </w:p>
              </w:tc>
            </w:tr>
            <w:tr w:rsidR="00EB47D6" w:rsidRPr="00CF7BAD" w:rsidTr="004A4D6F">
              <w:trPr>
                <w:cantSplit/>
              </w:trPr>
              <w:tc>
                <w:tcPr>
                  <w:tcW w:w="1166" w:type="pct"/>
                  <w:tcBorders>
                    <w:bottom w:val="single" w:sz="1" w:space="0" w:color="000000"/>
                  </w:tcBorders>
                </w:tcPr>
                <w:p w:rsidR="00EB47D6" w:rsidRPr="00CF7BAD" w:rsidRDefault="00EB47D6" w:rsidP="004A4D6F">
                  <w:pPr>
                    <w:pStyle w:val="Contedodatabela"/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 w:rsidRPr="001A37A1">
                    <w:rPr>
                      <w:rFonts w:cs="Arial"/>
                      <w:b/>
                      <w:bCs/>
                      <w:sz w:val="20"/>
                      <w:szCs w:val="20"/>
                    </w:rPr>
                    <w:t>Pesquisador</w:t>
                  </w:r>
                  <w:r>
                    <w:rPr>
                      <w:rFonts w:cs="Arial"/>
                      <w:b/>
                      <w:bCs/>
                      <w:sz w:val="20"/>
                      <w:szCs w:val="20"/>
                    </w:rPr>
                    <w:t>, Assistente</w:t>
                  </w:r>
                </w:p>
              </w:tc>
              <w:tc>
                <w:tcPr>
                  <w:tcW w:w="3834" w:type="pct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EB47D6" w:rsidRPr="00CF7BAD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Ator que tem permissão de consultar a lista </w:t>
                  </w:r>
                  <w:r w:rsidRPr="00377D87">
                    <w:rPr>
                      <w:rFonts w:cs="Arial"/>
                      <w:sz w:val="20"/>
                      <w:szCs w:val="20"/>
                    </w:rPr>
                    <w:t>de tod</w:t>
                  </w:r>
                  <w:r>
                    <w:rPr>
                      <w:rFonts w:cs="Arial"/>
                      <w:sz w:val="20"/>
                      <w:szCs w:val="20"/>
                    </w:rPr>
                    <w:t>a</w:t>
                  </w:r>
                  <w:r w:rsidRPr="00377D87">
                    <w:rPr>
                      <w:rFonts w:cs="Arial"/>
                      <w:sz w:val="20"/>
                      <w:szCs w:val="20"/>
                    </w:rPr>
                    <w:t xml:space="preserve">s </w:t>
                  </w:r>
                  <w:r>
                    <w:rPr>
                      <w:rFonts w:cs="Arial"/>
                      <w:sz w:val="20"/>
                      <w:szCs w:val="20"/>
                    </w:rPr>
                    <w:t>a</w:t>
                  </w:r>
                  <w:r w:rsidRPr="00377D87">
                    <w:rPr>
                      <w:rFonts w:cs="Arial"/>
                      <w:sz w:val="20"/>
                      <w:szCs w:val="20"/>
                    </w:rPr>
                    <w:t>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suas </w:t>
                  </w:r>
                  <w:r w:rsidRPr="001A37A1">
                    <w:rPr>
                      <w:rFonts w:cs="Arial"/>
                      <w:sz w:val="20"/>
                      <w:szCs w:val="20"/>
                    </w:rPr>
                    <w:t>pesquisas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, detalhar e efetuar a manutenção das mesmas, </w:t>
                  </w:r>
                  <w:r w:rsidRPr="00463F71">
                    <w:rPr>
                      <w:rFonts w:cs="Arial"/>
                      <w:sz w:val="20"/>
                      <w:szCs w:val="20"/>
                    </w:rPr>
                    <w:t>bem como visualizar anexos e incluir novas pesquisas.</w:t>
                  </w:r>
                </w:p>
              </w:tc>
            </w:tr>
          </w:tbl>
          <w:p w:rsidR="00EB47D6" w:rsidRPr="00486FDB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4A4D6F">
        <w:trPr>
          <w:trHeight w:hRule="exact" w:val="85"/>
        </w:trPr>
        <w:tc>
          <w:tcPr>
            <w:tcW w:w="8507" w:type="dxa"/>
            <w:gridSpan w:val="4"/>
            <w:vAlign w:val="center"/>
          </w:tcPr>
          <w:p w:rsidR="00EB47D6" w:rsidRPr="00486FDB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Pré-Condição</w:t>
            </w:r>
          </w:p>
        </w:tc>
        <w:tc>
          <w:tcPr>
            <w:tcW w:w="6725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Pr="005E6624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Pr="005E6624">
              <w:rPr>
                <w:rFonts w:cs="Arial"/>
                <w:sz w:val="20"/>
                <w:szCs w:val="20"/>
              </w:rPr>
              <w:t xml:space="preserve">O </w:t>
            </w:r>
            <w:r>
              <w:rPr>
                <w:rFonts w:cs="Arial"/>
                <w:sz w:val="20"/>
                <w:szCs w:val="20"/>
              </w:rPr>
              <w:t>ator necessita</w:t>
            </w:r>
            <w:r w:rsidRPr="005E6624">
              <w:rPr>
                <w:rFonts w:cs="Arial"/>
                <w:sz w:val="20"/>
                <w:szCs w:val="20"/>
              </w:rPr>
              <w:t xml:space="preserve"> estar </w:t>
            </w:r>
            <w:r>
              <w:rPr>
                <w:rFonts w:cs="Arial"/>
                <w:sz w:val="20"/>
                <w:szCs w:val="20"/>
              </w:rPr>
              <w:t>autenticado</w:t>
            </w:r>
            <w:r w:rsidRPr="005E6624">
              <w:rPr>
                <w:rFonts w:cs="Arial"/>
                <w:sz w:val="20"/>
                <w:szCs w:val="20"/>
              </w:rPr>
              <w:t xml:space="preserve"> no </w:t>
            </w:r>
            <w:r w:rsidRPr="001A37A1">
              <w:rPr>
                <w:rFonts w:cs="Arial"/>
                <w:sz w:val="20"/>
                <w:szCs w:val="20"/>
              </w:rPr>
              <w:t>módulo Pesquisador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EB47D6" w:rsidRPr="00486FDB" w:rsidTr="004A4D6F">
        <w:trPr>
          <w:trHeight w:hRule="exact" w:val="85"/>
        </w:trPr>
        <w:tc>
          <w:tcPr>
            <w:tcW w:w="8507" w:type="dxa"/>
            <w:gridSpan w:val="4"/>
            <w:vAlign w:val="center"/>
          </w:tcPr>
          <w:p w:rsidR="00EB47D6" w:rsidRPr="00486FDB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2269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b/>
                <w:bCs/>
                <w:sz w:val="20"/>
                <w:szCs w:val="20"/>
              </w:rPr>
            </w:pPr>
            <w:r w:rsidRPr="00486FDB">
              <w:rPr>
                <w:rFonts w:cs="Arial"/>
                <w:b/>
                <w:bCs/>
                <w:sz w:val="20"/>
                <w:szCs w:val="20"/>
              </w:rPr>
              <w:t>Roteiro – Fluxo Básico</w:t>
            </w:r>
          </w:p>
        </w:tc>
        <w:tc>
          <w:tcPr>
            <w:tcW w:w="6238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rPr>
          <w:trHeight w:val="429"/>
        </w:trPr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43"/>
              <w:gridCol w:w="4074"/>
              <w:gridCol w:w="866"/>
              <w:gridCol w:w="1011"/>
              <w:gridCol w:w="1258"/>
              <w:gridCol w:w="788"/>
            </w:tblGrid>
            <w:tr w:rsidR="00EB47D6" w:rsidRPr="00486FDB" w:rsidTr="004A4D6F">
              <w:tc>
                <w:tcPr>
                  <w:tcW w:w="262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3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486FDB" w:rsidTr="004A4D6F">
              <w:tc>
                <w:tcPr>
                  <w:tcW w:w="262" w:type="pct"/>
                  <w:vAlign w:val="center"/>
                </w:tcPr>
                <w:p w:rsidR="00EB47D6" w:rsidRPr="00F74B1F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13" w:type="pct"/>
                </w:tcPr>
                <w:p w:rsidR="00EB47D6" w:rsidRPr="002D355E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apresenta q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>uadro de Filtros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“Protocolos de Pesquisa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>”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habilitados.  </w:t>
                  </w:r>
                  <w:r w:rsidRPr="002D355E">
                    <w:rPr>
                      <w:rFonts w:cs="Arial"/>
                      <w:sz w:val="20"/>
                      <w:szCs w:val="20"/>
                    </w:rPr>
                    <w:t>Com as opções:</w:t>
                  </w:r>
                </w:p>
                <w:p w:rsidR="00EB47D6" w:rsidRPr="0026416C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6416C">
                    <w:rPr>
                      <w:rFonts w:cs="Arial"/>
                      <w:sz w:val="20"/>
                      <w:szCs w:val="20"/>
                    </w:rPr>
                    <w:t>Título da Pesquisa;</w:t>
                  </w:r>
                </w:p>
                <w:p w:rsidR="00EB47D6" w:rsidRPr="002D355E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>Número CAAE;</w:t>
                  </w:r>
                </w:p>
                <w:p w:rsidR="00EB47D6" w:rsidRPr="002D355E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 xml:space="preserve">Situação da Pesquisa </w:t>
                  </w:r>
                </w:p>
                <w:p w:rsidR="00EB47D6" w:rsidRPr="002D355E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>Pesquisador Principal;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>Última Modificação;</w:t>
                  </w:r>
                </w:p>
                <w:p w:rsidR="00EB47D6" w:rsidRPr="0026416C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Tipo de Submissão</w:t>
                  </w:r>
                </w:p>
                <w:p w:rsidR="00EB47D6" w:rsidRPr="002D355E" w:rsidRDefault="00EB47D6" w:rsidP="004A4D6F">
                  <w:pPr>
                    <w:pStyle w:val="Contedodatabela"/>
                    <w:numPr>
                      <w:ilvl w:val="0"/>
                      <w:numId w:val="27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>Ação “Buscar Projeto de Pesquisa”</w:t>
                  </w:r>
                </w:p>
                <w:p w:rsidR="00EB47D6" w:rsidRPr="002D355E" w:rsidRDefault="00EB47D6" w:rsidP="004A4D6F">
                  <w:pPr>
                    <w:pStyle w:val="Contedodatabela"/>
                    <w:numPr>
                      <w:ilvl w:val="0"/>
                      <w:numId w:val="27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>Ação “Limpar” os filtros</w:t>
                  </w:r>
                </w:p>
                <w:p w:rsidR="00EB47D6" w:rsidRPr="002D355E" w:rsidRDefault="00EB47D6" w:rsidP="004A4D6F">
                  <w:pPr>
                    <w:pStyle w:val="Contedodatabela"/>
                    <w:numPr>
                      <w:ilvl w:val="0"/>
                      <w:numId w:val="27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>Ação “Nova Submissão”</w:t>
                  </w:r>
                </w:p>
                <w:p w:rsidR="00EB47D6" w:rsidRPr="001C6EC7" w:rsidRDefault="00EB47D6" w:rsidP="004A4D6F">
                  <w:pPr>
                    <w:pStyle w:val="Contedodatabela"/>
                    <w:numPr>
                      <w:ilvl w:val="0"/>
                      <w:numId w:val="27"/>
                    </w:numPr>
                    <w:rPr>
                      <w:rFonts w:cs="Arial"/>
                      <w:sz w:val="20"/>
                      <w:szCs w:val="20"/>
                    </w:rPr>
                  </w:pPr>
                  <w:r w:rsidRPr="002D355E">
                    <w:rPr>
                      <w:rFonts w:cs="Arial"/>
                      <w:sz w:val="20"/>
                      <w:szCs w:val="20"/>
                    </w:rPr>
                    <w:t>Ação “Submeter Projeto Anterior à PLATBR”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Pr="00001FAE" w:rsidRDefault="00EB47D6" w:rsidP="004A4D6F">
                  <w:pPr>
                    <w:pStyle w:val="Contedodatabela"/>
                    <w:jc w:val="center"/>
                    <w:rPr>
                      <w:rFonts w:ascii="Arial (W1)" w:hAnsi="Arial (W1)" w:cs="Arial"/>
                      <w:strike/>
                      <w:sz w:val="20"/>
                      <w:szCs w:val="20"/>
                    </w:rPr>
                  </w:pPr>
                  <w:r w:rsidRPr="00001FAE">
                    <w:rPr>
                      <w:rFonts w:ascii="Arial (W1)" w:hAnsi="Arial (W1)" w:cs="Arial"/>
                      <w:strike/>
                      <w:sz w:val="20"/>
                      <w:szCs w:val="20"/>
                    </w:rPr>
                    <w:t>RN321</w:t>
                  </w: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1A37A1" w:rsidRDefault="00EB47D6" w:rsidP="004A4D6F">
                  <w:pPr>
                    <w:pStyle w:val="Contedodatabela"/>
                    <w:jc w:val="center"/>
                    <w:rPr>
                      <w:rFonts w:cs="Arial"/>
                      <w:color w:val="000000"/>
                      <w:sz w:val="20"/>
                      <w:szCs w:val="20"/>
                    </w:rPr>
                  </w:pPr>
                  <w:r w:rsidRPr="001A37A1">
                    <w:rPr>
                      <w:rFonts w:cs="Arial"/>
                      <w:color w:val="000000"/>
                      <w:sz w:val="20"/>
                      <w:szCs w:val="20"/>
                    </w:rPr>
                    <w:t>TL</w:t>
                  </w:r>
                  <w:r w:rsidRPr="001A37A1">
                    <w:rPr>
                      <w:rFonts w:cs="Arial"/>
                      <w:color w:val="000000"/>
                      <w:sz w:val="20"/>
                      <w:szCs w:val="20"/>
                    </w:rPr>
                    <w:t>0</w:t>
                  </w:r>
                  <w:r w:rsidRPr="001A37A1">
                    <w:rPr>
                      <w:rFonts w:cs="Arial"/>
                      <w:color w:val="000000"/>
                      <w:sz w:val="20"/>
                      <w:szCs w:val="20"/>
                    </w:rPr>
                    <w:t>01</w:t>
                  </w:r>
                </w:p>
              </w:tc>
            </w:tr>
            <w:tr w:rsidR="00EB47D6" w:rsidRPr="00486FDB" w:rsidTr="004A4D6F">
              <w:tc>
                <w:tcPr>
                  <w:tcW w:w="26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13" w:type="pct"/>
                </w:tcPr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verifica que existem informações de pesquisa cadastradas na “Plataforma Brasil”, vinculados para o usuário autenticado no sistema, como pesquisador ou como assistente.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BD4C0A" w:rsidRDefault="00EB47D6" w:rsidP="004A4D6F">
                  <w:pPr>
                    <w:jc w:val="center"/>
                  </w:pPr>
                  <w:r>
                    <w:t>FE01</w:t>
                  </w:r>
                </w:p>
              </w:tc>
              <w:tc>
                <w:tcPr>
                  <w:tcW w:w="599" w:type="pct"/>
                  <w:vAlign w:val="center"/>
                </w:tcPr>
                <w:p w:rsidR="00EB47D6" w:rsidRPr="001E58BA" w:rsidRDefault="00EB47D6" w:rsidP="004A4D6F">
                  <w:pPr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1A37A1" w:rsidRDefault="00EB47D6" w:rsidP="004A4D6F">
                  <w:pPr>
                    <w:pStyle w:val="Contedodatabela"/>
                    <w:jc w:val="center"/>
                    <w:rPr>
                      <w:rFonts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EB47D6" w:rsidRPr="00486FDB" w:rsidTr="004A4D6F">
              <w:tc>
                <w:tcPr>
                  <w:tcW w:w="26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13" w:type="pct"/>
                </w:tcPr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apresenta quadro de lista de “Projeto de P</w:t>
                  </w:r>
                  <w:r w:rsidRPr="00C458D6">
                    <w:rPr>
                      <w:rFonts w:cs="Arial"/>
                      <w:sz w:val="20"/>
                      <w:szCs w:val="20"/>
                    </w:rPr>
                    <w:t>esquisa</w:t>
                  </w:r>
                  <w:r>
                    <w:rPr>
                      <w:rFonts w:cs="Arial"/>
                      <w:sz w:val="20"/>
                      <w:szCs w:val="20"/>
                    </w:rPr>
                    <w:t>” preenchido e não habilitado, com os campos:</w:t>
                  </w:r>
                </w:p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</w:p>
                <w:p w:rsidR="00EB47D6" w:rsidRPr="008E7D23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Tipo de Submissão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Número do CAAE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Título da Pesquisa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Nome do Pesquisador</w:t>
                  </w:r>
                </w:p>
                <w:p w:rsidR="00EB47D6" w:rsidRPr="00E75F7C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Versão da Pesquisa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Data da Situação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Situação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Gestão da Pesquisa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1"/>
                      <w:numId w:val="42"/>
                    </w:numPr>
                    <w:ind w:left="955" w:hanging="284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Ação de “Detalhar Pesquisa”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1"/>
                      <w:numId w:val="42"/>
                    </w:numPr>
                    <w:ind w:left="955" w:hanging="284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Ação de “Download Interface REBEC”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1"/>
                      <w:numId w:val="42"/>
                    </w:numPr>
                    <w:ind w:left="955" w:hanging="284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Ação de “Editar Pesquisa”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1"/>
                      <w:numId w:val="42"/>
                    </w:numPr>
                    <w:ind w:left="955" w:hanging="284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Ação de “Cadastrar Recurso”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1"/>
                      <w:numId w:val="42"/>
                    </w:numPr>
                    <w:ind w:left="955" w:hanging="284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Ação de “Excluir Pesquisa”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1"/>
                      <w:numId w:val="42"/>
                    </w:numPr>
                    <w:ind w:left="955" w:hanging="284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Ação de “Notificar Evento”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1"/>
                      <w:numId w:val="42"/>
                    </w:numPr>
                    <w:ind w:left="955" w:hanging="284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Ação “Submeter Emenda”</w:t>
                  </w:r>
                </w:p>
                <w:p w:rsidR="00EB47D6" w:rsidRPr="00285D4B" w:rsidRDefault="00EB47D6" w:rsidP="004A4D6F">
                  <w:pPr>
                    <w:pStyle w:val="Contedodatabela"/>
                    <w:numPr>
                      <w:ilvl w:val="1"/>
                      <w:numId w:val="42"/>
                    </w:numPr>
                    <w:ind w:left="955" w:hanging="284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E46A6D">
                    <w:rPr>
                      <w:rFonts w:cs="Arial"/>
                      <w:sz w:val="20"/>
                      <w:szCs w:val="20"/>
                    </w:rPr>
                    <w:t xml:space="preserve">Ação “Solicitar Extensão de Prazo de Resposta à </w:t>
                  </w:r>
                  <w:r w:rsidRPr="00E46A6D">
                    <w:rPr>
                      <w:rFonts w:cs="Arial"/>
                      <w:sz w:val="20"/>
                      <w:szCs w:val="20"/>
                    </w:rPr>
                    <w:lastRenderedPageBreak/>
                    <w:t>Pendência”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535B60" w:rsidRDefault="00EB47D6" w:rsidP="004A4D6F">
                  <w:pPr>
                    <w:jc w:val="center"/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Pr="00CA7796" w:rsidRDefault="00EB47D6" w:rsidP="004A4D6F">
                  <w:pPr>
                    <w:jc w:val="center"/>
                    <w:rPr>
                      <w:rFonts w:cs="Arial"/>
                      <w:sz w:val="20"/>
                      <w:szCs w:val="20"/>
                      <w:lang w:val="en-US"/>
                    </w:rPr>
                  </w:pPr>
                  <w:r w:rsidRPr="00CA7796">
                    <w:rPr>
                      <w:rFonts w:cs="Arial"/>
                      <w:sz w:val="20"/>
                      <w:szCs w:val="20"/>
                      <w:lang w:val="en-US"/>
                    </w:rPr>
                    <w:t>RN129 RN130</w:t>
                  </w:r>
                </w:p>
                <w:p w:rsidR="00EB47D6" w:rsidRPr="00CA7796" w:rsidRDefault="00EB47D6" w:rsidP="004A4D6F">
                  <w:pPr>
                    <w:jc w:val="center"/>
                    <w:rPr>
                      <w:rFonts w:cs="Arial"/>
                      <w:sz w:val="20"/>
                      <w:szCs w:val="20"/>
                      <w:lang w:val="en-US"/>
                    </w:rPr>
                  </w:pPr>
                  <w:r w:rsidRPr="00CA7796">
                    <w:rPr>
                      <w:rFonts w:cs="Arial"/>
                      <w:sz w:val="20"/>
                      <w:szCs w:val="20"/>
                      <w:lang w:val="en-US"/>
                    </w:rPr>
                    <w:t>RN131</w:t>
                  </w:r>
                </w:p>
                <w:p w:rsidR="00EB47D6" w:rsidRPr="00CA7796" w:rsidRDefault="00EB47D6" w:rsidP="004A4D6F">
                  <w:pPr>
                    <w:jc w:val="center"/>
                    <w:rPr>
                      <w:rFonts w:cs="Arial"/>
                      <w:sz w:val="20"/>
                      <w:szCs w:val="20"/>
                      <w:lang w:val="en-US"/>
                    </w:rPr>
                  </w:pPr>
                  <w:r w:rsidRPr="00CA7796">
                    <w:rPr>
                      <w:rFonts w:cs="Arial"/>
                      <w:sz w:val="20"/>
                      <w:szCs w:val="20"/>
                      <w:lang w:val="en-US"/>
                    </w:rPr>
                    <w:t>RN320</w:t>
                  </w:r>
                </w:p>
                <w:p w:rsidR="00EB47D6" w:rsidRPr="00CA7796" w:rsidRDefault="00EB47D6" w:rsidP="004A4D6F">
                  <w:pPr>
                    <w:jc w:val="center"/>
                    <w:rPr>
                      <w:lang w:val="en-US"/>
                    </w:rPr>
                  </w:pPr>
                  <w:r w:rsidRPr="00CA7796">
                    <w:rPr>
                      <w:rFonts w:cs="Arial"/>
                      <w:sz w:val="20"/>
                      <w:szCs w:val="20"/>
                      <w:lang w:val="en-US"/>
                    </w:rPr>
                    <w:t>RN322</w:t>
                  </w:r>
                </w:p>
              </w:tc>
              <w:tc>
                <w:tcPr>
                  <w:tcW w:w="745" w:type="pct"/>
                  <w:vAlign w:val="center"/>
                </w:tcPr>
                <w:p w:rsidR="00EB47D6" w:rsidRPr="00CA779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1A37A1" w:rsidRDefault="00EB47D6" w:rsidP="004A4D6F">
                  <w:pPr>
                    <w:pStyle w:val="Contedodatabela"/>
                    <w:jc w:val="center"/>
                    <w:rPr>
                      <w:rFonts w:cs="Arial"/>
                      <w:color w:val="000000"/>
                      <w:sz w:val="20"/>
                      <w:szCs w:val="20"/>
                    </w:rPr>
                  </w:pPr>
                  <w:r w:rsidRPr="001A37A1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486FDB" w:rsidTr="004A4D6F">
              <w:tc>
                <w:tcPr>
                  <w:tcW w:w="26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lastRenderedPageBreak/>
                    <w:t>4</w:t>
                  </w:r>
                  <w:proofErr w:type="gramEnd"/>
                </w:p>
              </w:tc>
              <w:tc>
                <w:tcPr>
                  <w:tcW w:w="2413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apresenta:</w:t>
                  </w:r>
                </w:p>
                <w:p w:rsidR="00EB47D6" w:rsidRPr="002A1C8F" w:rsidRDefault="00EB47D6" w:rsidP="004A4D6F">
                  <w:pPr>
                    <w:pStyle w:val="Contedodatabela"/>
                    <w:numPr>
                      <w:ilvl w:val="0"/>
                      <w:numId w:val="28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2A1C8F">
                    <w:rPr>
                      <w:rFonts w:cs="Arial"/>
                      <w:sz w:val="20"/>
                      <w:szCs w:val="20"/>
                    </w:rPr>
                    <w:t xml:space="preserve">Ação de </w:t>
                  </w:r>
                  <w:r>
                    <w:rPr>
                      <w:rFonts w:cs="Arial"/>
                      <w:sz w:val="20"/>
                      <w:szCs w:val="20"/>
                    </w:rPr>
                    <w:t>Ordenação para cada item da lista;</w:t>
                  </w:r>
                </w:p>
                <w:p w:rsidR="00EB47D6" w:rsidRPr="00507AE2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507AE2">
                    <w:rPr>
                      <w:rFonts w:cs="Arial"/>
                      <w:sz w:val="20"/>
                      <w:szCs w:val="20"/>
                    </w:rPr>
                    <w:t xml:space="preserve">As </w:t>
                  </w:r>
                  <w:r>
                    <w:rPr>
                      <w:rFonts w:cs="Arial"/>
                      <w:sz w:val="20"/>
                      <w:szCs w:val="20"/>
                    </w:rPr>
                    <w:t>10</w:t>
                  </w:r>
                  <w:r w:rsidRPr="00507AE2">
                    <w:rPr>
                      <w:rFonts w:cs="Arial"/>
                      <w:sz w:val="20"/>
                      <w:szCs w:val="20"/>
                    </w:rPr>
                    <w:t xml:space="preserve"> primeiras pesquisas, caso exista;</w:t>
                  </w:r>
                </w:p>
                <w:p w:rsidR="00EB47D6" w:rsidRPr="00507AE2" w:rsidRDefault="00EB47D6" w:rsidP="004A4D6F">
                  <w:pPr>
                    <w:pStyle w:val="Contedodatabela"/>
                    <w:numPr>
                      <w:ilvl w:val="0"/>
                      <w:numId w:val="26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507AE2">
                    <w:rPr>
                      <w:rFonts w:cs="Arial"/>
                      <w:sz w:val="20"/>
                      <w:szCs w:val="20"/>
                    </w:rPr>
                    <w:t>Ação de Paginação (conforme existência de ocorrências):</w:t>
                  </w:r>
                </w:p>
                <w:p w:rsidR="00EB47D6" w:rsidRPr="00507AE2" w:rsidRDefault="00EB47D6" w:rsidP="004A4D6F">
                  <w:pPr>
                    <w:pStyle w:val="Contedodatabela"/>
                    <w:numPr>
                      <w:ilvl w:val="1"/>
                      <w:numId w:val="26"/>
                    </w:numPr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507AE2">
                    <w:rPr>
                      <w:rFonts w:cs="Arial"/>
                      <w:sz w:val="20"/>
                      <w:szCs w:val="20"/>
                    </w:rPr>
                    <w:t>Ação “Primeira”;</w:t>
                  </w:r>
                </w:p>
                <w:p w:rsidR="00EB47D6" w:rsidRPr="00507AE2" w:rsidRDefault="00EB47D6" w:rsidP="004A4D6F">
                  <w:pPr>
                    <w:pStyle w:val="Contedodatabela"/>
                    <w:numPr>
                      <w:ilvl w:val="1"/>
                      <w:numId w:val="26"/>
                    </w:numPr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507AE2">
                    <w:rPr>
                      <w:rFonts w:cs="Arial"/>
                      <w:sz w:val="20"/>
                      <w:szCs w:val="20"/>
                    </w:rPr>
                    <w:t>Ação “Próxima”;</w:t>
                  </w:r>
                </w:p>
                <w:p w:rsidR="00EB47D6" w:rsidRPr="00507AE2" w:rsidRDefault="00EB47D6" w:rsidP="004A4D6F">
                  <w:pPr>
                    <w:pStyle w:val="Contedodatabela"/>
                    <w:numPr>
                      <w:ilvl w:val="1"/>
                      <w:numId w:val="26"/>
                    </w:numPr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507AE2">
                    <w:rPr>
                      <w:rFonts w:cs="Arial"/>
                      <w:sz w:val="20"/>
                      <w:szCs w:val="20"/>
                    </w:rPr>
                    <w:t>Ação &lt;Número da Página&gt;;</w:t>
                  </w:r>
                </w:p>
                <w:p w:rsidR="00EB47D6" w:rsidRPr="00507AE2" w:rsidRDefault="00EB47D6" w:rsidP="004A4D6F">
                  <w:pPr>
                    <w:pStyle w:val="Contedodatabela"/>
                    <w:numPr>
                      <w:ilvl w:val="1"/>
                      <w:numId w:val="26"/>
                    </w:numPr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507AE2">
                    <w:rPr>
                      <w:rFonts w:cs="Arial"/>
                      <w:sz w:val="20"/>
                      <w:szCs w:val="20"/>
                    </w:rPr>
                    <w:t>Ação “Anterior”;</w:t>
                  </w:r>
                </w:p>
                <w:p w:rsidR="00EB47D6" w:rsidRPr="00C458D6" w:rsidRDefault="00EB47D6" w:rsidP="004A4D6F">
                  <w:pPr>
                    <w:pStyle w:val="Contedodatabela"/>
                    <w:numPr>
                      <w:ilvl w:val="1"/>
                      <w:numId w:val="26"/>
                    </w:numPr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507AE2">
                    <w:rPr>
                      <w:rFonts w:cs="Arial"/>
                      <w:sz w:val="20"/>
                      <w:szCs w:val="20"/>
                    </w:rPr>
                    <w:t>Ação “Última”.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Pr="00F11281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321D00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1A37A1" w:rsidRDefault="00EB47D6" w:rsidP="004A4D6F">
                  <w:pPr>
                    <w:pStyle w:val="Contedodatabela"/>
                    <w:jc w:val="center"/>
                    <w:rPr>
                      <w:rFonts w:cs="Arial"/>
                      <w:color w:val="000000"/>
                      <w:sz w:val="20"/>
                      <w:szCs w:val="20"/>
                    </w:rPr>
                  </w:pPr>
                  <w:r w:rsidRPr="001A37A1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486FDB" w:rsidTr="004A4D6F">
              <w:trPr>
                <w:trHeight w:val="2513"/>
              </w:trPr>
              <w:tc>
                <w:tcPr>
                  <w:tcW w:w="262" w:type="pct"/>
                  <w:vAlign w:val="center"/>
                </w:tcPr>
                <w:p w:rsidR="00EB47D6" w:rsidRPr="00F74B1F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5</w:t>
                  </w:r>
                  <w:proofErr w:type="gramEnd"/>
                </w:p>
              </w:tc>
              <w:tc>
                <w:tcPr>
                  <w:tcW w:w="2413" w:type="pct"/>
                  <w:vAlign w:val="center"/>
                </w:tcPr>
                <w:p w:rsidR="00EB47D6" w:rsidRPr="00F74B1F" w:rsidRDefault="00EB47D6" w:rsidP="004A4D6F">
                  <w:pPr>
                    <w:pStyle w:val="Contedodatabela"/>
                    <w:tabs>
                      <w:tab w:val="left" w:pos="720"/>
                    </w:tabs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ator seleciona uma das opções de gestão; </w:t>
                  </w:r>
                </w:p>
              </w:tc>
              <w:tc>
                <w:tcPr>
                  <w:tcW w:w="513" w:type="pct"/>
                </w:tcPr>
                <w:p w:rsidR="00EB47D6" w:rsidRPr="009C7C83" w:rsidRDefault="00EB47D6" w:rsidP="004A4D6F">
                  <w:pPr>
                    <w:pStyle w:val="Contedodatabela"/>
                    <w:tabs>
                      <w:tab w:val="left" w:pos="720"/>
                    </w:tabs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FA01 FA02</w:t>
                  </w:r>
                  <w:r w:rsidRPr="009C7C83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</w:rPr>
                    <w:t>FA03 FA04 FA05 FA06 FA07 FA08 FA09 FA10 FA11</w:t>
                  </w:r>
                </w:p>
                <w:p w:rsidR="00EB47D6" w:rsidRPr="009C7C83" w:rsidRDefault="00EB47D6" w:rsidP="004A4D6F">
                  <w:pPr>
                    <w:pStyle w:val="Contedodatabela"/>
                    <w:tabs>
                      <w:tab w:val="left" w:pos="720"/>
                    </w:tabs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FA12</w:t>
                  </w:r>
                </w:p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FA13</w:t>
                  </w:r>
                </w:p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FA14</w:t>
                  </w:r>
                </w:p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FA15</w:t>
                  </w:r>
                </w:p>
                <w:p w:rsidR="00EB47D6" w:rsidRPr="00F74B1F" w:rsidRDefault="00EB47D6" w:rsidP="004A4D6F">
                  <w:pPr>
                    <w:pStyle w:val="Contedodatabela"/>
                    <w:tabs>
                      <w:tab w:val="left" w:pos="720"/>
                    </w:tabs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FA17</w:t>
                  </w:r>
                </w:p>
              </w:tc>
              <w:tc>
                <w:tcPr>
                  <w:tcW w:w="599" w:type="pct"/>
                  <w:vAlign w:val="center"/>
                </w:tcPr>
                <w:p w:rsidR="00EB47D6" w:rsidRPr="00F74B1F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F74B1F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color w:val="0000FF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486FDB" w:rsidTr="004A4D6F">
              <w:tc>
                <w:tcPr>
                  <w:tcW w:w="26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6</w:t>
                  </w:r>
                  <w:proofErr w:type="gramEnd"/>
                </w:p>
              </w:tc>
              <w:tc>
                <w:tcPr>
                  <w:tcW w:w="2413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caso de uso é finalizado.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486FDB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4A4D6F">
        <w:trPr>
          <w:trHeight w:hRule="exact" w:val="129"/>
        </w:trPr>
        <w:tc>
          <w:tcPr>
            <w:tcW w:w="8507" w:type="dxa"/>
            <w:gridSpan w:val="4"/>
            <w:vAlign w:val="center"/>
          </w:tcPr>
          <w:p w:rsidR="00EB47D6" w:rsidRPr="00486FDB" w:rsidRDefault="00EB47D6" w:rsidP="004A4D6F">
            <w:pPr>
              <w:pStyle w:val="Contedodatabela"/>
              <w:rPr>
                <w:rFonts w:cs="Arial"/>
                <w:i/>
                <w:color w:val="0000FF"/>
                <w:sz w:val="20"/>
                <w:szCs w:val="20"/>
              </w:rPr>
            </w:pPr>
          </w:p>
          <w:p w:rsidR="00EB47D6" w:rsidRPr="00486FDB" w:rsidRDefault="00EB47D6" w:rsidP="004A4D6F">
            <w:pPr>
              <w:pStyle w:val="Contedodatabela"/>
              <w:rPr>
                <w:rFonts w:cs="Arial"/>
                <w:i/>
                <w:color w:val="0000FF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2554" w:type="dxa"/>
            <w:gridSpan w:val="3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Fluxos Alternativos</w:t>
            </w:r>
          </w:p>
        </w:tc>
        <w:tc>
          <w:tcPr>
            <w:tcW w:w="595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1C6EC7" w:rsidTr="004A4D6F">
        <w:trPr>
          <w:trHeight w:val="1872"/>
        </w:trPr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1"/>
              <w:gridCol w:w="279"/>
              <w:gridCol w:w="3805"/>
              <w:gridCol w:w="866"/>
              <w:gridCol w:w="1011"/>
              <w:gridCol w:w="1258"/>
              <w:gridCol w:w="790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bookmarkStart w:id="0" w:name="FA01"/>
                  <w:r>
                    <w:rPr>
                      <w:rFonts w:cs="Arial"/>
                      <w:b/>
                      <w:sz w:val="20"/>
                      <w:szCs w:val="20"/>
                    </w:rPr>
                    <w:t>FA01</w:t>
                  </w:r>
                  <w:bookmarkEnd w:id="0"/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FE7634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FE7634">
                    <w:rPr>
                      <w:rFonts w:cs="Arial"/>
                      <w:b/>
                      <w:sz w:val="20"/>
                      <w:szCs w:val="20"/>
                    </w:rPr>
                    <w:t>Buscar Projeto de Pesquisa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9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8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015148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ator informa os dados no quadro 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 xml:space="preserve">de </w:t>
                  </w:r>
                  <w:r>
                    <w:rPr>
                      <w:rFonts w:cs="Arial"/>
                      <w:sz w:val="20"/>
                      <w:szCs w:val="20"/>
                    </w:rPr>
                    <w:t>f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>iltros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>“</w:t>
                  </w:r>
                  <w:r>
                    <w:rPr>
                      <w:rFonts w:cs="Arial"/>
                      <w:sz w:val="20"/>
                      <w:szCs w:val="20"/>
                    </w:rPr>
                    <w:t>Protocolos de Pesquisa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>”</w:t>
                  </w:r>
                  <w:r>
                    <w:rPr>
                      <w:rFonts w:cs="Arial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EB0507">
                    <w:rPr>
                      <w:rFonts w:cs="Arial"/>
                      <w:sz w:val="20"/>
                      <w:szCs w:val="20"/>
                    </w:rPr>
                    <w:t>RN12</w:t>
                  </w:r>
                  <w:r w:rsidRPr="00EB0507">
                    <w:rPr>
                      <w:rFonts w:cs="Arial"/>
                      <w:sz w:val="20"/>
                      <w:szCs w:val="20"/>
                    </w:rPr>
                    <w:t>8</w:t>
                  </w:r>
                </w:p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EB0507">
                    <w:rPr>
                      <w:rFonts w:cs="Arial"/>
                      <w:sz w:val="20"/>
                      <w:szCs w:val="20"/>
                    </w:rPr>
                    <w:t>RN129</w:t>
                  </w: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aciona a ação “Busca Projeto de Pesquisa”;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FA16</w:t>
                  </w:r>
                </w:p>
              </w:tc>
              <w:tc>
                <w:tcPr>
                  <w:tcW w:w="599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verifica que existem informações de pesquisa cadastradas na “Plataforma Brasil”;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FE02</w:t>
                  </w:r>
                </w:p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FE03</w:t>
                  </w:r>
                </w:p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FE04</w:t>
                  </w:r>
                </w:p>
              </w:tc>
              <w:tc>
                <w:tcPr>
                  <w:tcW w:w="599" w:type="pct"/>
                  <w:vAlign w:val="center"/>
                </w:tcPr>
                <w:p w:rsidR="00EB47D6" w:rsidRPr="00EB050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4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015148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sistema identifica as 10 primeiras </w:t>
                  </w:r>
                  <w:r w:rsidRPr="00E16111">
                    <w:rPr>
                      <w:rFonts w:cs="Arial"/>
                      <w:sz w:val="20"/>
                      <w:szCs w:val="20"/>
                    </w:rPr>
                    <w:t>pesquisas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cadastradas no sistema, caso existam.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5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r</w:t>
                  </w:r>
                  <w:r w:rsidRPr="00015148">
                    <w:rPr>
                      <w:rFonts w:cs="Arial"/>
                      <w:sz w:val="20"/>
                      <w:szCs w:val="20"/>
                    </w:rPr>
                    <w:t xml:space="preserve">etorna ao </w:t>
                  </w:r>
                  <w:r w:rsidRPr="00E16111">
                    <w:rPr>
                      <w:rFonts w:cs="Arial"/>
                      <w:sz w:val="20"/>
                      <w:szCs w:val="20"/>
                    </w:rPr>
                    <w:t xml:space="preserve">passo </w:t>
                  </w:r>
                  <w:proofErr w:type="gramStart"/>
                  <w:r w:rsidRPr="00E16111"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  <w:r w:rsidRPr="00E16111">
                    <w:rPr>
                      <w:rFonts w:cs="Arial"/>
                      <w:sz w:val="20"/>
                      <w:szCs w:val="20"/>
                    </w:rPr>
                    <w:t xml:space="preserve"> do Flux</w:t>
                  </w:r>
                  <w:r w:rsidRPr="00E16111">
                    <w:rPr>
                      <w:rFonts w:cs="Arial"/>
                      <w:sz w:val="20"/>
                      <w:szCs w:val="20"/>
                    </w:rPr>
                    <w:t>o</w:t>
                  </w:r>
                  <w:r w:rsidRPr="00E16111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</w:rPr>
                    <w:t>Básico.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1C6EC7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1"/>
              <w:gridCol w:w="279"/>
              <w:gridCol w:w="3805"/>
              <w:gridCol w:w="866"/>
              <w:gridCol w:w="1011"/>
              <w:gridCol w:w="1258"/>
              <w:gridCol w:w="790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bookmarkStart w:id="1" w:name="FA02"/>
                  <w:r w:rsidRPr="000214F5">
                    <w:rPr>
                      <w:rFonts w:cs="Arial"/>
                      <w:b/>
                      <w:sz w:val="20"/>
                      <w:szCs w:val="20"/>
                    </w:rPr>
                    <w:t>FA02</w:t>
                  </w:r>
                  <w:bookmarkEnd w:id="1"/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752266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752266">
                    <w:rPr>
                      <w:rFonts w:cs="Arial"/>
                      <w:b/>
                      <w:sz w:val="20"/>
                      <w:szCs w:val="20"/>
                    </w:rPr>
                    <w:t xml:space="preserve">Próxima Página 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9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lastRenderedPageBreak/>
                    <w:t>1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aciona a ação “Próxima”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sistema busca as próximas 10 </w:t>
                  </w:r>
                  <w:r w:rsidRPr="00EB0507">
                    <w:rPr>
                      <w:rFonts w:cs="Arial"/>
                      <w:sz w:val="20"/>
                      <w:szCs w:val="20"/>
                    </w:rPr>
                    <w:t>pesquisas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cadastradas no sistema, caso existam.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EB0507">
                    <w:rPr>
                      <w:rFonts w:cs="Arial"/>
                      <w:sz w:val="20"/>
                      <w:szCs w:val="20"/>
                    </w:rPr>
                    <w:t>FA03</w:t>
                  </w:r>
                </w:p>
              </w:tc>
              <w:tc>
                <w:tcPr>
                  <w:tcW w:w="599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EB0507">
                    <w:rPr>
                      <w:rFonts w:cs="Arial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r</w:t>
                  </w:r>
                  <w:r w:rsidRPr="00015148">
                    <w:rPr>
                      <w:rFonts w:cs="Arial"/>
                      <w:sz w:val="20"/>
                      <w:szCs w:val="20"/>
                    </w:rPr>
                    <w:t xml:space="preserve">etorna ao </w:t>
                  </w:r>
                  <w:r w:rsidRPr="00EB0507">
                    <w:rPr>
                      <w:rFonts w:cs="Arial"/>
                      <w:sz w:val="20"/>
                      <w:szCs w:val="20"/>
                    </w:rPr>
                    <w:t xml:space="preserve">passo </w:t>
                  </w:r>
                  <w:proofErr w:type="gramStart"/>
                  <w:r w:rsidRPr="00EB0507"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  <w:r w:rsidRPr="00EB0507">
                    <w:rPr>
                      <w:rFonts w:cs="Arial"/>
                      <w:sz w:val="20"/>
                      <w:szCs w:val="20"/>
                    </w:rPr>
                    <w:t xml:space="preserve"> do Fluxo </w:t>
                  </w:r>
                  <w:r>
                    <w:rPr>
                      <w:rFonts w:cs="Arial"/>
                      <w:sz w:val="20"/>
                      <w:szCs w:val="20"/>
                    </w:rPr>
                    <w:t>Básico.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1C6EC7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0"/>
              <w:gridCol w:w="279"/>
              <w:gridCol w:w="3831"/>
              <w:gridCol w:w="861"/>
              <w:gridCol w:w="1005"/>
              <w:gridCol w:w="1250"/>
              <w:gridCol w:w="784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bookmarkStart w:id="2" w:name="FA03"/>
                  <w:r>
                    <w:rPr>
                      <w:rFonts w:cs="Arial"/>
                      <w:b/>
                      <w:sz w:val="20"/>
                      <w:szCs w:val="20"/>
                    </w:rPr>
                    <w:t>FA03</w:t>
                  </w:r>
                  <w:bookmarkEnd w:id="2"/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 xml:space="preserve">Última Página 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501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608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377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aciona a ação “Última”;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sistema busca as últimas </w:t>
                  </w:r>
                  <w:r w:rsidRPr="00EB0507">
                    <w:rPr>
                      <w:rFonts w:cs="Arial"/>
                      <w:sz w:val="20"/>
                      <w:szCs w:val="20"/>
                    </w:rPr>
                    <w:t>pesquisas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cadastradas no sistema, que não exceda a 10 registros;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apresenta na interface:</w:t>
                  </w:r>
                </w:p>
                <w:p w:rsidR="00EB47D6" w:rsidRPr="001C6EC7" w:rsidRDefault="00EB47D6" w:rsidP="004A4D6F">
                  <w:pPr>
                    <w:pStyle w:val="Contedodatabela"/>
                    <w:numPr>
                      <w:ilvl w:val="0"/>
                      <w:numId w:val="28"/>
                    </w:numPr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Quadros de lista de </w:t>
                  </w:r>
                  <w:r w:rsidRPr="00EB0507">
                    <w:rPr>
                      <w:rFonts w:cs="Arial"/>
                      <w:sz w:val="20"/>
                      <w:szCs w:val="20"/>
                    </w:rPr>
                    <w:t>pesquisas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</w:tcPr>
                <w:p w:rsidR="00EB47D6" w:rsidRPr="00EB050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EB0507">
                    <w:rPr>
                      <w:rFonts w:cs="Arial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4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r</w:t>
                  </w:r>
                  <w:r w:rsidRPr="00015148">
                    <w:rPr>
                      <w:rFonts w:cs="Arial"/>
                      <w:sz w:val="20"/>
                      <w:szCs w:val="20"/>
                    </w:rPr>
                    <w:t xml:space="preserve">etorna ao </w:t>
                  </w:r>
                  <w:r w:rsidRPr="00EB0507">
                    <w:rPr>
                      <w:rFonts w:cs="Arial"/>
                      <w:sz w:val="20"/>
                      <w:szCs w:val="20"/>
                    </w:rPr>
                    <w:t xml:space="preserve">passo </w:t>
                  </w: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  <w:r w:rsidRPr="00EB0507">
                    <w:rPr>
                      <w:rFonts w:cs="Arial"/>
                      <w:sz w:val="20"/>
                      <w:szCs w:val="20"/>
                    </w:rPr>
                    <w:t xml:space="preserve"> do Fluxo </w:t>
                  </w:r>
                  <w:r>
                    <w:rPr>
                      <w:rFonts w:cs="Arial"/>
                      <w:sz w:val="20"/>
                      <w:szCs w:val="20"/>
                    </w:rPr>
                    <w:t>Básico.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1C6EC7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1"/>
              <w:gridCol w:w="279"/>
              <w:gridCol w:w="3805"/>
              <w:gridCol w:w="866"/>
              <w:gridCol w:w="1011"/>
              <w:gridCol w:w="1258"/>
              <w:gridCol w:w="790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bookmarkStart w:id="3" w:name="FA04"/>
                  <w:r>
                    <w:rPr>
                      <w:rFonts w:cs="Arial"/>
                      <w:b/>
                      <w:sz w:val="20"/>
                      <w:szCs w:val="20"/>
                    </w:rPr>
                    <w:t>FA04</w:t>
                  </w:r>
                  <w:bookmarkEnd w:id="3"/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 xml:space="preserve">Pagina Anterior 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9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aciona a ação “Anterior”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sistema busca as 10 </w:t>
                  </w:r>
                  <w:r w:rsidRPr="00EB5E55">
                    <w:rPr>
                      <w:rFonts w:cs="Arial"/>
                      <w:sz w:val="20"/>
                      <w:szCs w:val="20"/>
                    </w:rPr>
                    <w:t>pesquisas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anteriores cadastradas no sistema, caso existam.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EB5E55">
                    <w:rPr>
                      <w:rFonts w:cs="Arial"/>
                      <w:sz w:val="20"/>
                      <w:szCs w:val="20"/>
                    </w:rPr>
                    <w:t>FA05</w:t>
                  </w:r>
                </w:p>
              </w:tc>
              <w:tc>
                <w:tcPr>
                  <w:tcW w:w="599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r</w:t>
                  </w:r>
                  <w:r w:rsidRPr="00015148">
                    <w:rPr>
                      <w:rFonts w:cs="Arial"/>
                      <w:sz w:val="20"/>
                      <w:szCs w:val="20"/>
                    </w:rPr>
                    <w:t xml:space="preserve">etorna ao </w:t>
                  </w:r>
                  <w:r w:rsidRPr="00EB5E55">
                    <w:rPr>
                      <w:rFonts w:cs="Arial"/>
                      <w:sz w:val="20"/>
                      <w:szCs w:val="20"/>
                    </w:rPr>
                    <w:t xml:space="preserve">passo </w:t>
                  </w:r>
                  <w:proofErr w:type="gramStart"/>
                  <w:r w:rsidRPr="00EB5E55"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  <w:r w:rsidRPr="00EB5E55">
                    <w:rPr>
                      <w:rFonts w:cs="Arial"/>
                      <w:sz w:val="20"/>
                      <w:szCs w:val="20"/>
                    </w:rPr>
                    <w:t xml:space="preserve"> do Flux</w:t>
                  </w:r>
                  <w:r w:rsidRPr="00EB5E55">
                    <w:rPr>
                      <w:rFonts w:cs="Arial"/>
                      <w:sz w:val="20"/>
                      <w:szCs w:val="20"/>
                    </w:rPr>
                    <w:t>o</w:t>
                  </w:r>
                  <w:r w:rsidRPr="00EB5E55"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cs="Arial"/>
                      <w:sz w:val="20"/>
                      <w:szCs w:val="20"/>
                    </w:rPr>
                    <w:t>Básico.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1C6EC7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0"/>
              <w:gridCol w:w="280"/>
              <w:gridCol w:w="3830"/>
              <w:gridCol w:w="861"/>
              <w:gridCol w:w="1005"/>
              <w:gridCol w:w="1250"/>
              <w:gridCol w:w="784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bookmarkStart w:id="4" w:name="FA05"/>
                  <w:r>
                    <w:rPr>
                      <w:rFonts w:cs="Arial"/>
                      <w:b/>
                      <w:sz w:val="20"/>
                      <w:szCs w:val="20"/>
                    </w:rPr>
                    <w:t>FA05</w:t>
                  </w:r>
                  <w:bookmarkEnd w:id="4"/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 xml:space="preserve">Primeira Página 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501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608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37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aciona a ação “Primeira”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sistema busca as primeiras 10 </w:t>
                  </w:r>
                  <w:r w:rsidRPr="00EB5E55">
                    <w:rPr>
                      <w:rFonts w:cs="Arial"/>
                      <w:sz w:val="20"/>
                      <w:szCs w:val="20"/>
                    </w:rPr>
                    <w:t>pesquisas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cadastradas no sistema, caso existam;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apresenta na interface:</w:t>
                  </w:r>
                </w:p>
                <w:p w:rsidR="00EB47D6" w:rsidRPr="001C6EC7" w:rsidRDefault="00EB47D6" w:rsidP="004A4D6F">
                  <w:pPr>
                    <w:pStyle w:val="Contedodatabela"/>
                    <w:numPr>
                      <w:ilvl w:val="0"/>
                      <w:numId w:val="28"/>
                    </w:numPr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Quadros de lista de </w:t>
                  </w:r>
                  <w:r w:rsidRPr="00EB5E55">
                    <w:rPr>
                      <w:rFonts w:cs="Arial"/>
                      <w:sz w:val="20"/>
                      <w:szCs w:val="20"/>
                    </w:rPr>
                    <w:t>pesquisas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6" w:type="pct"/>
                </w:tcPr>
                <w:p w:rsidR="00EB47D6" w:rsidRPr="00EB5E55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EB5E55">
                    <w:rPr>
                      <w:rFonts w:cs="Arial"/>
                      <w:sz w:val="20"/>
                      <w:szCs w:val="20"/>
                    </w:rPr>
                    <w:t>TL</w:t>
                  </w:r>
                  <w:r w:rsidRPr="00EB5E55">
                    <w:rPr>
                      <w:rFonts w:cs="Arial"/>
                      <w:sz w:val="20"/>
                      <w:szCs w:val="20"/>
                    </w:rPr>
                    <w:t>0</w:t>
                  </w:r>
                  <w:r w:rsidRPr="00EB5E55">
                    <w:rPr>
                      <w:rFonts w:cs="Arial"/>
                      <w:sz w:val="20"/>
                      <w:szCs w:val="20"/>
                    </w:rPr>
                    <w:t>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4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r</w:t>
                  </w:r>
                  <w:r w:rsidRPr="00015148">
                    <w:rPr>
                      <w:rFonts w:cs="Arial"/>
                      <w:sz w:val="20"/>
                      <w:szCs w:val="20"/>
                    </w:rPr>
                    <w:t xml:space="preserve">etorna ao </w:t>
                  </w:r>
                  <w:r w:rsidRPr="00EB5E55">
                    <w:rPr>
                      <w:rFonts w:cs="Arial"/>
                      <w:sz w:val="20"/>
                      <w:szCs w:val="20"/>
                    </w:rPr>
                    <w:t xml:space="preserve">passo </w:t>
                  </w: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  <w:r w:rsidRPr="00EB5E55">
                    <w:rPr>
                      <w:rFonts w:cs="Arial"/>
                      <w:sz w:val="20"/>
                      <w:szCs w:val="20"/>
                    </w:rPr>
                    <w:t xml:space="preserve"> do Fluxo </w:t>
                  </w:r>
                  <w:r>
                    <w:rPr>
                      <w:rFonts w:cs="Arial"/>
                      <w:sz w:val="20"/>
                      <w:szCs w:val="20"/>
                    </w:rPr>
                    <w:t>Básico.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1C6EC7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1"/>
              <w:gridCol w:w="279"/>
              <w:gridCol w:w="3805"/>
              <w:gridCol w:w="866"/>
              <w:gridCol w:w="1011"/>
              <w:gridCol w:w="1258"/>
              <w:gridCol w:w="790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bookmarkStart w:id="5" w:name="FA06"/>
                  <w:r>
                    <w:rPr>
                      <w:rFonts w:cs="Arial"/>
                      <w:b/>
                      <w:sz w:val="20"/>
                      <w:szCs w:val="20"/>
                    </w:rPr>
                    <w:t>FA06</w:t>
                  </w:r>
                  <w:bookmarkEnd w:id="5"/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 xml:space="preserve">Página Numerada 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9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aciona a ação &lt;Numero da Página&gt;;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sistema busca as 10 </w:t>
                  </w:r>
                  <w:r w:rsidRPr="000847B7">
                    <w:rPr>
                      <w:rFonts w:cs="Arial"/>
                      <w:sz w:val="20"/>
                      <w:szCs w:val="20"/>
                    </w:rPr>
                    <w:t>pesquisas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cadastradas no sistema, referente à página acionada;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r</w:t>
                  </w:r>
                  <w:r w:rsidRPr="00015148">
                    <w:rPr>
                      <w:rFonts w:cs="Arial"/>
                      <w:sz w:val="20"/>
                      <w:szCs w:val="20"/>
                    </w:rPr>
                    <w:t xml:space="preserve">etorna ao </w:t>
                  </w:r>
                  <w:r w:rsidRPr="000847B7">
                    <w:rPr>
                      <w:rFonts w:cs="Arial"/>
                      <w:sz w:val="20"/>
                      <w:szCs w:val="20"/>
                    </w:rPr>
                    <w:t xml:space="preserve">passo </w:t>
                  </w:r>
                  <w:proofErr w:type="gramStart"/>
                  <w:r w:rsidRPr="000847B7"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  <w:r w:rsidRPr="000847B7">
                    <w:rPr>
                      <w:rFonts w:cs="Arial"/>
                      <w:sz w:val="20"/>
                      <w:szCs w:val="20"/>
                    </w:rPr>
                    <w:t xml:space="preserve"> do Fluxo </w:t>
                  </w:r>
                  <w:r>
                    <w:rPr>
                      <w:rFonts w:cs="Arial"/>
                      <w:sz w:val="20"/>
                      <w:szCs w:val="20"/>
                    </w:rPr>
                    <w:t>Básico.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1"/>
              <w:gridCol w:w="279"/>
              <w:gridCol w:w="3805"/>
              <w:gridCol w:w="866"/>
              <w:gridCol w:w="1011"/>
              <w:gridCol w:w="1258"/>
              <w:gridCol w:w="790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bookmarkStart w:id="6" w:name="FA07"/>
                  <w:r>
                    <w:rPr>
                      <w:rFonts w:cs="Arial"/>
                      <w:b/>
                      <w:sz w:val="20"/>
                      <w:szCs w:val="20"/>
                    </w:rPr>
                    <w:t>FA07</w:t>
                  </w:r>
                  <w:bookmarkEnd w:id="6"/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 xml:space="preserve">Ordenar Lista 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9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aciona a ação de Ordenação em qualquer coluna da Lista;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ordena a coluna de forma crescente de registro da coluna selecionada e reposicionando os seus respectivos registros nas demais colunas;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D973E8">
                    <w:rPr>
                      <w:rFonts w:cs="Arial"/>
                      <w:sz w:val="20"/>
                      <w:szCs w:val="20"/>
                    </w:rPr>
                    <w:t>RN</w:t>
                  </w:r>
                  <w:r w:rsidRPr="00D973E8">
                    <w:rPr>
                      <w:rFonts w:cs="Arial"/>
                      <w:sz w:val="20"/>
                      <w:szCs w:val="20"/>
                    </w:rPr>
                    <w:t>1</w:t>
                  </w:r>
                  <w:r w:rsidRPr="00D973E8">
                    <w:rPr>
                      <w:rFonts w:cs="Arial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r</w:t>
                  </w:r>
                  <w:r w:rsidRPr="00015148">
                    <w:rPr>
                      <w:rFonts w:cs="Arial"/>
                      <w:sz w:val="20"/>
                      <w:szCs w:val="20"/>
                    </w:rPr>
                    <w:t xml:space="preserve">etorna ao </w:t>
                  </w:r>
                  <w:r w:rsidRPr="00D973E8">
                    <w:rPr>
                      <w:rFonts w:cs="Arial"/>
                      <w:sz w:val="20"/>
                      <w:szCs w:val="20"/>
                    </w:rPr>
                    <w:t xml:space="preserve">passo </w:t>
                  </w:r>
                  <w:proofErr w:type="gramStart"/>
                  <w:r w:rsidRPr="00D973E8"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  <w:r w:rsidRPr="00D973E8">
                    <w:rPr>
                      <w:rFonts w:cs="Arial"/>
                      <w:sz w:val="20"/>
                      <w:szCs w:val="20"/>
                    </w:rPr>
                    <w:t xml:space="preserve"> do F</w:t>
                  </w:r>
                  <w:r w:rsidRPr="00D973E8">
                    <w:rPr>
                      <w:rFonts w:cs="Arial"/>
                      <w:sz w:val="20"/>
                      <w:szCs w:val="20"/>
                    </w:rPr>
                    <w:t>l</w:t>
                  </w:r>
                  <w:r w:rsidRPr="00D973E8">
                    <w:rPr>
                      <w:rFonts w:cs="Arial"/>
                      <w:sz w:val="20"/>
                      <w:szCs w:val="20"/>
                    </w:rPr>
                    <w:t xml:space="preserve">uxo </w:t>
                  </w:r>
                  <w:r>
                    <w:rPr>
                      <w:rFonts w:cs="Arial"/>
                      <w:sz w:val="20"/>
                      <w:szCs w:val="20"/>
                    </w:rPr>
                    <w:t>Básico.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706"/>
              <w:gridCol w:w="3834"/>
              <w:gridCol w:w="861"/>
              <w:gridCol w:w="1005"/>
              <w:gridCol w:w="1250"/>
              <w:gridCol w:w="784"/>
            </w:tblGrid>
            <w:tr w:rsidR="00EB47D6" w:rsidRPr="000214F5" w:rsidTr="004A4D6F">
              <w:trPr>
                <w:trHeight w:val="357"/>
              </w:trPr>
              <w:tc>
                <w:tcPr>
                  <w:tcW w:w="219" w:type="pct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bookmarkStart w:id="7" w:name="FA08"/>
                  <w:r>
                    <w:rPr>
                      <w:rFonts w:cs="Arial"/>
                      <w:b/>
                      <w:sz w:val="20"/>
                      <w:szCs w:val="20"/>
                    </w:rPr>
                    <w:t>FA08</w:t>
                  </w:r>
                  <w:bookmarkEnd w:id="7"/>
                </w:p>
              </w:tc>
              <w:tc>
                <w:tcPr>
                  <w:tcW w:w="4781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 xml:space="preserve">Detalhar </w:t>
                  </w:r>
                  <w:r w:rsidRPr="00057358">
                    <w:rPr>
                      <w:rFonts w:cs="Arial"/>
                      <w:b/>
                      <w:sz w:val="20"/>
                      <w:szCs w:val="20"/>
                    </w:rPr>
                    <w:t>Pesquisa</w:t>
                  </w:r>
                </w:p>
              </w:tc>
            </w:tr>
            <w:tr w:rsidR="00EB47D6" w:rsidRPr="001C6EC7" w:rsidTr="004A4D6F">
              <w:tc>
                <w:tcPr>
                  <w:tcW w:w="219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1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56" w:type="pct"/>
                </w:tcPr>
                <w:p w:rsidR="00EB47D6" w:rsidRPr="001C6EC7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aciona a ação de Detalhamento relacionada à pesquisa;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1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56" w:type="pct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caso de uso </w:t>
                  </w:r>
                  <w:r w:rsidRPr="00057358">
                    <w:rPr>
                      <w:rFonts w:cs="Arial"/>
                      <w:sz w:val="20"/>
                      <w:szCs w:val="20"/>
                    </w:rPr>
                    <w:t>UC032 – Detalhar Pesquisa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é acionado;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1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bookmarkStart w:id="8" w:name="Passo_3_Fluxo_Alternativo_FA07"/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bookmarkEnd w:id="8"/>
                  <w:proofErr w:type="gramEnd"/>
                </w:p>
              </w:tc>
              <w:tc>
                <w:tcPr>
                  <w:tcW w:w="2456" w:type="pct"/>
                </w:tcPr>
                <w:p w:rsidR="00EB47D6" w:rsidRPr="001C6EC7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caso de uso é finalizado.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0"/>
              <w:gridCol w:w="278"/>
              <w:gridCol w:w="3832"/>
              <w:gridCol w:w="861"/>
              <w:gridCol w:w="1005"/>
              <w:gridCol w:w="1250"/>
              <w:gridCol w:w="784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bookmarkStart w:id="9" w:name="FA09"/>
                  <w:r>
                    <w:rPr>
                      <w:rFonts w:cs="Arial"/>
                      <w:b/>
                      <w:sz w:val="20"/>
                      <w:szCs w:val="20"/>
                    </w:rPr>
                    <w:t>FA09</w:t>
                  </w:r>
                  <w:bookmarkEnd w:id="9"/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 xml:space="preserve">Gerar Interface </w:t>
                  </w:r>
                  <w:r w:rsidRPr="00057358">
                    <w:rPr>
                      <w:rFonts w:cs="Arial"/>
                      <w:b/>
                      <w:sz w:val="20"/>
                      <w:szCs w:val="20"/>
                    </w:rPr>
                    <w:t>REBEC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501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608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377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ator aciona a ação de Geração de Interface </w:t>
                  </w:r>
                  <w:r w:rsidRPr="00057358">
                    <w:rPr>
                      <w:rFonts w:cs="Arial"/>
                      <w:sz w:val="20"/>
                      <w:szCs w:val="20"/>
                    </w:rPr>
                    <w:t>REBEC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relacionada à pesquisa;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rPr>
                <w:trHeight w:val="473"/>
              </w:trPr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caso de uso </w:t>
                  </w:r>
                  <w:r w:rsidRPr="00057358">
                    <w:rPr>
                      <w:rFonts w:cs="Arial"/>
                      <w:sz w:val="20"/>
                      <w:szCs w:val="20"/>
                    </w:rPr>
                    <w:t>UC031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– Gerar Interface REBEC é acionado;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caso de uso é finalizado.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0"/>
              <w:gridCol w:w="279"/>
              <w:gridCol w:w="3831"/>
              <w:gridCol w:w="861"/>
              <w:gridCol w:w="1005"/>
              <w:gridCol w:w="1250"/>
              <w:gridCol w:w="784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bookmarkStart w:id="10" w:name="FA10"/>
                  <w:r>
                    <w:rPr>
                      <w:rFonts w:cs="Arial"/>
                      <w:b/>
                      <w:sz w:val="20"/>
                      <w:szCs w:val="20"/>
                    </w:rPr>
                    <w:t>FA10</w:t>
                  </w:r>
                  <w:bookmarkEnd w:id="10"/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 xml:space="preserve">Editar </w:t>
                  </w:r>
                  <w:r w:rsidRPr="003D39FF">
                    <w:rPr>
                      <w:rFonts w:cs="Arial"/>
                      <w:b/>
                      <w:sz w:val="20"/>
                      <w:szCs w:val="20"/>
                    </w:rPr>
                    <w:t>Pesquisa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501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608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377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ator aciona a ação de Editar a </w:t>
                  </w:r>
                  <w:r w:rsidRPr="003D39FF">
                    <w:rPr>
                      <w:rFonts w:cs="Arial"/>
                      <w:sz w:val="20"/>
                      <w:szCs w:val="20"/>
                    </w:rPr>
                    <w:t>pesquisa</w:t>
                  </w:r>
                  <w:r>
                    <w:rPr>
                      <w:rFonts w:cs="Arial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Pr="00E50A64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caso de uso </w:t>
                  </w:r>
                  <w:r w:rsidRPr="003D39FF">
                    <w:rPr>
                      <w:rFonts w:cs="Arial"/>
                      <w:sz w:val="20"/>
                      <w:szCs w:val="20"/>
                    </w:rPr>
                    <w:t>UC0</w:t>
                  </w:r>
                  <w:r>
                    <w:rPr>
                      <w:rFonts w:cs="Arial"/>
                      <w:sz w:val="20"/>
                      <w:szCs w:val="20"/>
                    </w:rPr>
                    <w:t>36</w:t>
                  </w:r>
                  <w:r w:rsidRPr="003D39FF">
                    <w:rPr>
                      <w:rFonts w:cs="Arial"/>
                      <w:sz w:val="20"/>
                      <w:szCs w:val="20"/>
                    </w:rPr>
                    <w:t xml:space="preserve"> – Manter Pesquisa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Simplificada é acionado;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caso de uso é finalizado.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0"/>
              <w:gridCol w:w="278"/>
              <w:gridCol w:w="3832"/>
              <w:gridCol w:w="861"/>
              <w:gridCol w:w="1005"/>
              <w:gridCol w:w="1250"/>
              <w:gridCol w:w="784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bookmarkStart w:id="11" w:name="FA11"/>
                  <w:r>
                    <w:rPr>
                      <w:rFonts w:cs="Arial"/>
                      <w:b/>
                      <w:sz w:val="20"/>
                      <w:szCs w:val="20"/>
                    </w:rPr>
                    <w:t>FA11</w:t>
                  </w:r>
                  <w:bookmarkEnd w:id="11"/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Cadastrar Recurso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501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608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377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ator aciona a ação de Cadastrar </w:t>
                  </w:r>
                  <w:r w:rsidRPr="00ED671D">
                    <w:rPr>
                      <w:rFonts w:cs="Arial"/>
                      <w:sz w:val="20"/>
                      <w:szCs w:val="20"/>
                    </w:rPr>
                    <w:t>Recurso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relacionado à pesquisa; 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caso de uso </w:t>
                  </w:r>
                  <w:r w:rsidRPr="00C87F1F">
                    <w:rPr>
                      <w:rFonts w:cs="Arial"/>
                      <w:sz w:val="20"/>
                      <w:szCs w:val="20"/>
                    </w:rPr>
                    <w:t>UC</w:t>
                  </w:r>
                  <w:r>
                    <w:rPr>
                      <w:rFonts w:cs="Arial"/>
                      <w:sz w:val="20"/>
                      <w:szCs w:val="20"/>
                    </w:rPr>
                    <w:t>029</w:t>
                  </w:r>
                  <w:r w:rsidRPr="00C87F1F">
                    <w:rPr>
                      <w:rFonts w:cs="Arial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="Arial"/>
                      <w:sz w:val="20"/>
                      <w:szCs w:val="20"/>
                    </w:rPr>
                    <w:t>Cadastrar Recurso é acionado;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caso de uso é finalizado.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1"/>
              <w:gridCol w:w="279"/>
              <w:gridCol w:w="3805"/>
              <w:gridCol w:w="866"/>
              <w:gridCol w:w="1011"/>
              <w:gridCol w:w="1258"/>
              <w:gridCol w:w="790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lastRenderedPageBreak/>
                    <w:t>FA12</w:t>
                  </w:r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Excluir Pesquisa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9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aciona a ação de Excluir Pesquisa;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BC7813">
                    <w:rPr>
                      <w:rFonts w:cs="Arial"/>
                      <w:sz w:val="20"/>
                      <w:szCs w:val="20"/>
                    </w:rPr>
                    <w:t xml:space="preserve">O sistema pergunta se pesquisador </w:t>
                  </w:r>
                  <w:r>
                    <w:rPr>
                      <w:rFonts w:cs="Arial"/>
                      <w:sz w:val="20"/>
                      <w:szCs w:val="20"/>
                    </w:rPr>
                    <w:t>realmente deseja excluir o projeto de pesquisa;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bCs/>
                      <w:sz w:val="16"/>
                      <w:szCs w:val="16"/>
                    </w:rPr>
                    <w:t>MSG_A089</w:t>
                  </w:r>
                </w:p>
              </w:tc>
              <w:tc>
                <w:tcPr>
                  <w:tcW w:w="46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r</w:t>
                  </w:r>
                  <w:r w:rsidRPr="00015148">
                    <w:rPr>
                      <w:rFonts w:cs="Arial"/>
                      <w:sz w:val="20"/>
                      <w:szCs w:val="20"/>
                    </w:rPr>
                    <w:t xml:space="preserve">etorna ao </w:t>
                  </w:r>
                  <w:r w:rsidRPr="00ED671D">
                    <w:rPr>
                      <w:rFonts w:cs="Arial"/>
                      <w:sz w:val="20"/>
                      <w:szCs w:val="20"/>
                    </w:rPr>
                    <w:t xml:space="preserve">passo </w:t>
                  </w:r>
                  <w:proofErr w:type="gramStart"/>
                  <w:r w:rsidRPr="00ED671D"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  <w:r w:rsidRPr="00ED671D">
                    <w:rPr>
                      <w:rFonts w:cs="Arial"/>
                      <w:sz w:val="20"/>
                      <w:szCs w:val="20"/>
                    </w:rPr>
                    <w:t xml:space="preserve"> do Fluxo </w:t>
                  </w:r>
                  <w:r>
                    <w:rPr>
                      <w:rFonts w:cs="Arial"/>
                      <w:sz w:val="20"/>
                      <w:szCs w:val="20"/>
                    </w:rPr>
                    <w:t>Básico.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0"/>
              <w:gridCol w:w="278"/>
              <w:gridCol w:w="3832"/>
              <w:gridCol w:w="861"/>
              <w:gridCol w:w="1005"/>
              <w:gridCol w:w="1250"/>
              <w:gridCol w:w="784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FA13</w:t>
                  </w:r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Notificar Eventos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501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608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377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aciona a ação de Notificar Eventos relacionados à pesquisa;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caso de uso </w:t>
                  </w:r>
                  <w:r w:rsidRPr="00C87F1F">
                    <w:rPr>
                      <w:rFonts w:cs="Arial"/>
                      <w:sz w:val="20"/>
                      <w:szCs w:val="20"/>
                    </w:rPr>
                    <w:t>UC</w:t>
                  </w:r>
                  <w:r>
                    <w:rPr>
                      <w:rFonts w:cs="Arial"/>
                      <w:sz w:val="20"/>
                      <w:szCs w:val="20"/>
                    </w:rPr>
                    <w:t>039</w:t>
                  </w:r>
                  <w:r w:rsidRPr="00C87F1F">
                    <w:rPr>
                      <w:rFonts w:cs="Arial"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cs="Arial"/>
                      <w:sz w:val="20"/>
                      <w:szCs w:val="20"/>
                    </w:rPr>
                    <w:t>Notificar Eventos é acionado;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501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caso de uso é finalizado.</w:t>
                  </w:r>
                </w:p>
              </w:tc>
              <w:tc>
                <w:tcPr>
                  <w:tcW w:w="513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608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377" w:type="pct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1"/>
              <w:gridCol w:w="279"/>
              <w:gridCol w:w="3805"/>
              <w:gridCol w:w="866"/>
              <w:gridCol w:w="1011"/>
              <w:gridCol w:w="1258"/>
              <w:gridCol w:w="790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FA14</w:t>
                  </w:r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Criar novo projeto de pesquisa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9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F74B1F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aciona a ação “</w:t>
                  </w: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Nova</w:t>
                  </w:r>
                  <w:proofErr w:type="gramEnd"/>
                  <w:r>
                    <w:rPr>
                      <w:rFonts w:cs="Arial"/>
                      <w:sz w:val="20"/>
                      <w:szCs w:val="20"/>
                    </w:rPr>
                    <w:t xml:space="preserve"> Submissão”;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caso de uso </w:t>
                  </w:r>
                  <w:r w:rsidRPr="007C2C6F">
                    <w:rPr>
                      <w:rFonts w:cs="Arial"/>
                      <w:sz w:val="20"/>
                      <w:szCs w:val="20"/>
                    </w:rPr>
                    <w:t>UC0</w:t>
                  </w:r>
                  <w:r>
                    <w:rPr>
                      <w:rFonts w:cs="Arial"/>
                      <w:sz w:val="20"/>
                      <w:szCs w:val="20"/>
                    </w:rPr>
                    <w:t>36_</w:t>
                  </w:r>
                  <w:proofErr w:type="spellStart"/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Manter_Pesquisa_Simplificada</w:t>
                  </w:r>
                  <w:proofErr w:type="spellEnd"/>
                  <w:proofErr w:type="gramEnd"/>
                  <w:r>
                    <w:rPr>
                      <w:rFonts w:cs="Arial"/>
                      <w:sz w:val="20"/>
                      <w:szCs w:val="20"/>
                    </w:rPr>
                    <w:t xml:space="preserve"> é acionado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caso de uso é finalizado.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p w:rsidR="00EB47D6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p w:rsidR="00EB47D6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1"/>
              <w:gridCol w:w="279"/>
              <w:gridCol w:w="3805"/>
              <w:gridCol w:w="866"/>
              <w:gridCol w:w="1011"/>
              <w:gridCol w:w="1258"/>
              <w:gridCol w:w="790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FA15</w:t>
                  </w:r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Ver justificativa de pendência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9" w:type="pct"/>
                  <w:gridSpan w:val="2"/>
                  <w:shd w:val="pct5" w:color="auto" w:fill="auto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F74B1F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seleciona a Situação “</w:t>
                  </w:r>
                  <w:r w:rsidRPr="006036B9">
                    <w:rPr>
                      <w:rFonts w:cs="Arial"/>
                      <w:sz w:val="20"/>
                      <w:szCs w:val="20"/>
                    </w:rPr>
                    <w:t>Pendente</w:t>
                  </w:r>
                  <w:r>
                    <w:rPr>
                      <w:rFonts w:cs="Arial"/>
                      <w:sz w:val="20"/>
                      <w:szCs w:val="20"/>
                    </w:rPr>
                    <w:t>”;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sistema apresenta os seguintes campos: 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28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Justificativa da pendência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28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Opção “Voltar”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ator seleciona o botão “Voltar”; 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4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sistema retorna ao passo </w:t>
                  </w: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5</w:t>
                  </w:r>
                  <w:proofErr w:type="gramEnd"/>
                  <w:r>
                    <w:rPr>
                      <w:rFonts w:cs="Arial"/>
                      <w:sz w:val="20"/>
                      <w:szCs w:val="20"/>
                    </w:rPr>
                    <w:t xml:space="preserve"> do fluxo básico.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1"/>
              <w:gridCol w:w="279"/>
              <w:gridCol w:w="3805"/>
              <w:gridCol w:w="866"/>
              <w:gridCol w:w="1011"/>
              <w:gridCol w:w="1258"/>
              <w:gridCol w:w="790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FA16</w:t>
                  </w:r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Limpar filtros de busca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9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8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F74B1F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seleciona a opção “Limpar”;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limpa o q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>uadro de Filtros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“Protocolos de Pesquisa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>”</w:t>
                  </w:r>
                  <w:r>
                    <w:rPr>
                      <w:rFonts w:cs="Arial"/>
                      <w:sz w:val="20"/>
                      <w:szCs w:val="20"/>
                    </w:rPr>
                    <w:t>: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28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Título da Pesquisa</w:t>
                  </w:r>
                </w:p>
                <w:p w:rsidR="00EB47D6" w:rsidRPr="00F817B0" w:rsidRDefault="00EB47D6" w:rsidP="004A4D6F">
                  <w:pPr>
                    <w:pStyle w:val="Contedodatabela"/>
                    <w:numPr>
                      <w:ilvl w:val="0"/>
                      <w:numId w:val="28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lastRenderedPageBreak/>
                    <w:t>Número CAAE</w:t>
                  </w:r>
                </w:p>
                <w:p w:rsidR="00EB47D6" w:rsidRPr="00EB1B19" w:rsidRDefault="00EB47D6" w:rsidP="004A4D6F">
                  <w:pPr>
                    <w:pStyle w:val="Contedodatabela"/>
                    <w:numPr>
                      <w:ilvl w:val="0"/>
                      <w:numId w:val="28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Situação da Pesquisa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28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556E9F">
                    <w:rPr>
                      <w:rFonts w:cs="Arial"/>
                      <w:sz w:val="20"/>
                      <w:szCs w:val="20"/>
                    </w:rPr>
                    <w:t>Pesquisador Principal</w:t>
                  </w:r>
                </w:p>
                <w:p w:rsidR="00EB47D6" w:rsidRPr="00CA7796" w:rsidRDefault="00EB47D6" w:rsidP="004A4D6F">
                  <w:pPr>
                    <w:pStyle w:val="Contedodatabela"/>
                    <w:numPr>
                      <w:ilvl w:val="0"/>
                      <w:numId w:val="28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Data da Situação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lastRenderedPageBreak/>
                    <w:t>3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sistema retorna ao passo </w:t>
                  </w: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  <w:r>
                    <w:rPr>
                      <w:rFonts w:cs="Arial"/>
                      <w:sz w:val="20"/>
                      <w:szCs w:val="20"/>
                    </w:rPr>
                    <w:t xml:space="preserve"> do fluxo alternativo 01.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1"/>
              <w:gridCol w:w="279"/>
              <w:gridCol w:w="3805"/>
              <w:gridCol w:w="866"/>
              <w:gridCol w:w="1011"/>
              <w:gridCol w:w="1258"/>
              <w:gridCol w:w="790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FA17</w:t>
                  </w:r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Submeter Projeto Anterior à PLATBR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9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8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F74B1F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ator seleciona a opção “Submeter Projeto Anterior à PLATBR”; 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caso de uso </w:t>
                  </w:r>
                  <w:r w:rsidRPr="007C2C6F">
                    <w:rPr>
                      <w:rFonts w:cs="Arial"/>
                      <w:sz w:val="20"/>
                      <w:szCs w:val="20"/>
                    </w:rPr>
                    <w:t>UC0</w:t>
                  </w:r>
                  <w:r>
                    <w:rPr>
                      <w:rFonts w:cs="Arial"/>
                      <w:sz w:val="20"/>
                      <w:szCs w:val="20"/>
                    </w:rPr>
                    <w:t>36_</w:t>
                  </w:r>
                  <w:proofErr w:type="spellStart"/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Manter_Pesquisa_Simplificada</w:t>
                  </w:r>
                  <w:proofErr w:type="spellEnd"/>
                  <w:proofErr w:type="gramEnd"/>
                  <w:r>
                    <w:rPr>
                      <w:rFonts w:cs="Arial"/>
                      <w:sz w:val="20"/>
                      <w:szCs w:val="20"/>
                    </w:rPr>
                    <w:t xml:space="preserve"> é acionado; 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caso de uso é finalizado.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31"/>
              <w:gridCol w:w="279"/>
              <w:gridCol w:w="3805"/>
              <w:gridCol w:w="866"/>
              <w:gridCol w:w="1011"/>
              <w:gridCol w:w="1258"/>
              <w:gridCol w:w="790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FA18</w:t>
                  </w:r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Submeter Emenda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9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8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F74B1F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ator seleciona a opção “Submeter Emenda”; 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caso de uso </w:t>
                  </w:r>
                  <w:r w:rsidRPr="007C2C6F">
                    <w:rPr>
                      <w:rFonts w:cs="Arial"/>
                      <w:sz w:val="20"/>
                      <w:szCs w:val="20"/>
                    </w:rPr>
                    <w:t>UC0</w:t>
                  </w:r>
                  <w:r>
                    <w:rPr>
                      <w:rFonts w:cs="Arial"/>
                      <w:sz w:val="20"/>
                      <w:szCs w:val="20"/>
                    </w:rPr>
                    <w:t>36_</w:t>
                  </w:r>
                  <w:proofErr w:type="spellStart"/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Manter_Pesquisa_Simplificada</w:t>
                  </w:r>
                  <w:proofErr w:type="spellEnd"/>
                  <w:proofErr w:type="gramEnd"/>
                  <w:r>
                    <w:rPr>
                      <w:rFonts w:cs="Arial"/>
                      <w:sz w:val="20"/>
                      <w:szCs w:val="20"/>
                    </w:rPr>
                    <w:t xml:space="preserve"> é acionado; 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RN464</w:t>
                  </w: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caso de uso é finalizado.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02"/>
              <w:gridCol w:w="335"/>
              <w:gridCol w:w="4204"/>
              <w:gridCol w:w="776"/>
              <w:gridCol w:w="901"/>
              <w:gridCol w:w="1113"/>
              <w:gridCol w:w="709"/>
            </w:tblGrid>
            <w:tr w:rsidR="00EB47D6" w:rsidRPr="000214F5" w:rsidTr="004A4D6F">
              <w:trPr>
                <w:trHeight w:val="357"/>
              </w:trPr>
              <w:tc>
                <w:tcPr>
                  <w:tcW w:w="421" w:type="pct"/>
                  <w:gridSpan w:val="2"/>
                  <w:shd w:val="pct5" w:color="auto" w:fill="auto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FA19</w:t>
                  </w:r>
                </w:p>
              </w:tc>
              <w:tc>
                <w:tcPr>
                  <w:tcW w:w="4579" w:type="pct"/>
                  <w:gridSpan w:val="5"/>
                  <w:shd w:val="clear" w:color="auto" w:fill="FFFFFF"/>
                </w:tcPr>
                <w:p w:rsidR="00EB47D6" w:rsidRPr="000214F5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>Solicitar Extensão de Prazo de Resposta de Pendência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19" w:type="pct"/>
                  <w:gridSpan w:val="2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8" w:type="pct"/>
                  <w:shd w:val="pct5" w:color="auto" w:fill="auto"/>
                  <w:vAlign w:val="center"/>
                </w:tcPr>
                <w:p w:rsidR="00EB47D6" w:rsidRPr="001C6EC7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1C6EC7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1C6EC7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F74B1F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ator seleciona a opção “Solicitar Extensão de Prazo</w:t>
                  </w: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 xml:space="preserve"> ”</w:t>
                  </w:r>
                  <w:proofErr w:type="gramEnd"/>
                  <w:r>
                    <w:rPr>
                      <w:rFonts w:cs="Arial"/>
                      <w:sz w:val="20"/>
                      <w:szCs w:val="20"/>
                    </w:rPr>
                    <w:t xml:space="preserve">; 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7C2C6F">
                    <w:rPr>
                      <w:rFonts w:cs="Arial"/>
                      <w:color w:val="000000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caso de uso </w:t>
                  </w:r>
                  <w:r w:rsidRPr="007C2C6F">
                    <w:rPr>
                      <w:rFonts w:cs="Arial"/>
                      <w:sz w:val="20"/>
                      <w:szCs w:val="20"/>
                    </w:rPr>
                    <w:t>UC</w:t>
                  </w:r>
                  <w:r>
                    <w:rPr>
                      <w:rFonts w:cs="Arial"/>
                      <w:sz w:val="20"/>
                      <w:szCs w:val="20"/>
                    </w:rPr>
                    <w:t>048_</w:t>
                  </w:r>
                  <w:proofErr w:type="spellStart"/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solicitar_Extensão_de_Prazo_de_Resposta_de</w:t>
                  </w:r>
                  <w:proofErr w:type="spellEnd"/>
                  <w:proofErr w:type="gramEnd"/>
                  <w:r>
                    <w:rPr>
                      <w:rFonts w:cs="Arial"/>
                      <w:sz w:val="20"/>
                      <w:szCs w:val="20"/>
                    </w:rPr>
                    <w:t xml:space="preserve"> Pendência; 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1C6EC7" w:rsidTr="004A4D6F">
              <w:tc>
                <w:tcPr>
                  <w:tcW w:w="256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19" w:type="pct"/>
                  <w:gridSpan w:val="2"/>
                </w:tcPr>
                <w:p w:rsidR="00EB47D6" w:rsidRPr="001C6EC7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caso de uso é finalizado.</w:t>
                  </w:r>
                </w:p>
              </w:tc>
              <w:tc>
                <w:tcPr>
                  <w:tcW w:w="513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8" w:type="pct"/>
                </w:tcPr>
                <w:p w:rsidR="00EB47D6" w:rsidRPr="001C6EC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1C6EC7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rPr>
          <w:trHeight w:hRule="exact" w:val="129"/>
        </w:trPr>
        <w:tc>
          <w:tcPr>
            <w:tcW w:w="8507" w:type="dxa"/>
            <w:gridSpan w:val="4"/>
            <w:vAlign w:val="center"/>
          </w:tcPr>
          <w:p w:rsidR="00EB47D6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Pr="00486FDB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Fluxo de Exceção</w:t>
            </w:r>
          </w:p>
        </w:tc>
        <w:tc>
          <w:tcPr>
            <w:tcW w:w="6725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4"/>
              <w:gridCol w:w="274"/>
              <w:gridCol w:w="3817"/>
              <w:gridCol w:w="866"/>
              <w:gridCol w:w="1011"/>
              <w:gridCol w:w="1258"/>
              <w:gridCol w:w="790"/>
            </w:tblGrid>
            <w:tr w:rsidR="00EB47D6" w:rsidRPr="00486FDB" w:rsidTr="004A4D6F">
              <w:trPr>
                <w:trHeight w:val="260"/>
              </w:trPr>
              <w:tc>
                <w:tcPr>
                  <w:tcW w:w="414" w:type="pct"/>
                  <w:gridSpan w:val="2"/>
                  <w:shd w:val="pct5" w:color="auto" w:fill="auto"/>
                </w:tcPr>
                <w:p w:rsidR="00EB47D6" w:rsidRPr="00ED3FB7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bookmarkStart w:id="12" w:name="FE01"/>
                  <w:r w:rsidRPr="00ED3FB7">
                    <w:rPr>
                      <w:rFonts w:cs="Arial"/>
                      <w:b/>
                      <w:sz w:val="20"/>
                      <w:szCs w:val="20"/>
                    </w:rPr>
                    <w:t>F</w:t>
                  </w:r>
                  <w:r>
                    <w:rPr>
                      <w:rFonts w:cs="Arial"/>
                      <w:b/>
                      <w:sz w:val="20"/>
                      <w:szCs w:val="20"/>
                    </w:rPr>
                    <w:t>E01</w:t>
                  </w:r>
                  <w:bookmarkEnd w:id="12"/>
                </w:p>
              </w:tc>
              <w:tc>
                <w:tcPr>
                  <w:tcW w:w="4586" w:type="pct"/>
                  <w:gridSpan w:val="5"/>
                  <w:shd w:val="clear" w:color="auto" w:fill="FFFFFF"/>
                </w:tcPr>
                <w:p w:rsidR="00EB47D6" w:rsidRPr="00ED3FB7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 xml:space="preserve"> Não existe registro de pesquisa</w:t>
                  </w:r>
                </w:p>
              </w:tc>
            </w:tr>
            <w:tr w:rsidR="00EB47D6" w:rsidRPr="00486FDB" w:rsidTr="004A4D6F">
              <w:trPr>
                <w:trHeight w:val="432"/>
              </w:trPr>
              <w:tc>
                <w:tcPr>
                  <w:tcW w:w="252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23" w:type="pct"/>
                  <w:gridSpan w:val="2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015148" w:rsidTr="004A4D6F">
              <w:trPr>
                <w:trHeight w:val="680"/>
              </w:trPr>
              <w:tc>
                <w:tcPr>
                  <w:tcW w:w="252" w:type="pct"/>
                  <w:vAlign w:val="center"/>
                </w:tcPr>
                <w:p w:rsidR="00EB47D6" w:rsidRPr="00015148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015148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</w:tcPr>
                <w:p w:rsidR="00EB47D6" w:rsidRPr="00DB6994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verifica que não existem informações de pesquisas cadastradas na “Plataforma Brasil” para o usuário autenticado;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0C594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0C5947">
                    <w:rPr>
                      <w:rFonts w:cs="Arial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015148" w:rsidTr="004A4D6F">
              <w:trPr>
                <w:trHeight w:val="265"/>
              </w:trPr>
              <w:tc>
                <w:tcPr>
                  <w:tcW w:w="25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</w:tcPr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apresenta q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>uadro de Filtros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“Protocolos de Pesquisa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>”</w:t>
                  </w:r>
                  <w:r>
                    <w:rPr>
                      <w:rFonts w:cs="Arial"/>
                      <w:sz w:val="20"/>
                      <w:szCs w:val="20"/>
                    </w:rPr>
                    <w:t>.  Com as opções: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Título da Pesquisa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lastRenderedPageBreak/>
                    <w:t>Número CAAE</w:t>
                  </w:r>
                </w:p>
                <w:p w:rsidR="00EB47D6" w:rsidRPr="00EB1B19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EB1B19">
                    <w:rPr>
                      <w:rFonts w:cs="Arial"/>
                      <w:sz w:val="20"/>
                      <w:szCs w:val="20"/>
                    </w:rPr>
                    <w:t xml:space="preserve">Situação da </w:t>
                  </w:r>
                  <w:r>
                    <w:rPr>
                      <w:rFonts w:cs="Arial"/>
                      <w:sz w:val="20"/>
                      <w:szCs w:val="20"/>
                    </w:rPr>
                    <w:t>Pesquisa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556E9F">
                    <w:rPr>
                      <w:rFonts w:cs="Arial"/>
                      <w:sz w:val="20"/>
                      <w:szCs w:val="20"/>
                    </w:rPr>
                    <w:t>Pesquisador Principal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Data da Situação</w:t>
                  </w:r>
                </w:p>
                <w:p w:rsidR="00EB47D6" w:rsidRPr="00556E9F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Tipo de Submissão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27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Ação “Buscar Projeto de Pesquisa”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27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Ação “Limpar” os filtros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27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Ação </w:t>
                  </w:r>
                  <w:r w:rsidRPr="00CA7796">
                    <w:rPr>
                      <w:rFonts w:cs="Arial"/>
                      <w:sz w:val="20"/>
                      <w:szCs w:val="20"/>
                    </w:rPr>
                    <w:t>“Nova Submissão”</w:t>
                  </w:r>
                </w:p>
                <w:p w:rsidR="00EB47D6" w:rsidRPr="00CA7796" w:rsidRDefault="00EB47D6" w:rsidP="004A4D6F">
                  <w:pPr>
                    <w:pStyle w:val="Contedodatabela"/>
                    <w:numPr>
                      <w:ilvl w:val="0"/>
                      <w:numId w:val="27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Ação “Submeter Projeto Anterior à PLATBR”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015148" w:rsidTr="004A4D6F">
              <w:trPr>
                <w:trHeight w:val="265"/>
              </w:trPr>
              <w:tc>
                <w:tcPr>
                  <w:tcW w:w="25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lastRenderedPageBreak/>
                    <w:t>3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</w:tcPr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apresenta quadro de lista de “Projeto de P</w:t>
                  </w:r>
                  <w:r w:rsidRPr="00C458D6">
                    <w:rPr>
                      <w:rFonts w:cs="Arial"/>
                      <w:sz w:val="20"/>
                      <w:szCs w:val="20"/>
                    </w:rPr>
                    <w:t>esquisa</w:t>
                  </w:r>
                  <w:r>
                    <w:rPr>
                      <w:rFonts w:cs="Arial"/>
                      <w:sz w:val="20"/>
                      <w:szCs w:val="20"/>
                    </w:rPr>
                    <w:t>”, Com os campos: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Tipo de Submissão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Número do CAAE;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Título da Pesquisa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Nome do Pesquisador</w:t>
                  </w:r>
                </w:p>
                <w:p w:rsidR="00EB47D6" w:rsidRPr="00E75F7C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Versão da Pesquisa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Data da Situação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Situação</w:t>
                  </w:r>
                </w:p>
                <w:p w:rsidR="00EB47D6" w:rsidRPr="00CA779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Gestão da Pesquisa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015148" w:rsidTr="004A4D6F">
              <w:trPr>
                <w:trHeight w:val="265"/>
              </w:trPr>
              <w:tc>
                <w:tcPr>
                  <w:tcW w:w="25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4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</w:tcPr>
                <w:p w:rsidR="00EB47D6" w:rsidRPr="00A03B7C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  <w:highlight w:val="green"/>
                    </w:rPr>
                  </w:pPr>
                  <w:r w:rsidRPr="005573D3">
                    <w:rPr>
                      <w:rFonts w:cs="Arial"/>
                      <w:sz w:val="20"/>
                      <w:szCs w:val="20"/>
                    </w:rPr>
                    <w:t>O sistema notifica o ator acima quadro de Filtros “Protocolos de Pesquisa”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; 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bCs/>
                      <w:sz w:val="16"/>
                      <w:szCs w:val="16"/>
                    </w:rPr>
                    <w:t xml:space="preserve">MSG_A064 </w:t>
                  </w:r>
                </w:p>
              </w:tc>
              <w:tc>
                <w:tcPr>
                  <w:tcW w:w="467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015148" w:rsidTr="004A4D6F">
              <w:trPr>
                <w:trHeight w:val="265"/>
              </w:trPr>
              <w:tc>
                <w:tcPr>
                  <w:tcW w:w="252" w:type="pct"/>
                  <w:vAlign w:val="center"/>
                </w:tcPr>
                <w:p w:rsidR="00EB47D6" w:rsidRPr="00015148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5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</w:tcPr>
                <w:p w:rsidR="00EB47D6" w:rsidRPr="00015148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 xml:space="preserve">O caso de uso é finalizado. 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486FDB" w:rsidRDefault="00EB47D6" w:rsidP="004A4D6F">
            <w:pPr>
              <w:pStyle w:val="Contedodatabela"/>
              <w:tabs>
                <w:tab w:val="left" w:pos="1296"/>
              </w:tabs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4A4D6F">
        <w:trPr>
          <w:trHeight w:hRule="exact" w:val="85"/>
        </w:trPr>
        <w:tc>
          <w:tcPr>
            <w:tcW w:w="8507" w:type="dxa"/>
            <w:gridSpan w:val="4"/>
            <w:vAlign w:val="center"/>
          </w:tcPr>
          <w:p w:rsidR="00EB47D6" w:rsidRPr="00486FDB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Pr="00486FDB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4A4D6F">
        <w:trPr>
          <w:trHeight w:hRule="exact" w:val="85"/>
        </w:trPr>
        <w:tc>
          <w:tcPr>
            <w:tcW w:w="8507" w:type="dxa"/>
            <w:gridSpan w:val="4"/>
            <w:vAlign w:val="center"/>
          </w:tcPr>
          <w:p w:rsidR="00EB47D6" w:rsidRPr="00486FDB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4A4D6F">
        <w:trPr>
          <w:trHeight w:hRule="exact" w:val="85"/>
        </w:trPr>
        <w:tc>
          <w:tcPr>
            <w:tcW w:w="8507" w:type="dxa"/>
            <w:gridSpan w:val="4"/>
            <w:vAlign w:val="center"/>
          </w:tcPr>
          <w:p w:rsidR="00EB47D6" w:rsidRPr="00486FDB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Fluxo de Exceção</w:t>
            </w:r>
          </w:p>
        </w:tc>
        <w:tc>
          <w:tcPr>
            <w:tcW w:w="6725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850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4"/>
              <w:gridCol w:w="274"/>
              <w:gridCol w:w="3817"/>
              <w:gridCol w:w="866"/>
              <w:gridCol w:w="1011"/>
              <w:gridCol w:w="1258"/>
              <w:gridCol w:w="790"/>
            </w:tblGrid>
            <w:tr w:rsidR="00EB47D6" w:rsidRPr="00486FDB" w:rsidTr="004A4D6F">
              <w:trPr>
                <w:trHeight w:val="260"/>
              </w:trPr>
              <w:tc>
                <w:tcPr>
                  <w:tcW w:w="414" w:type="pct"/>
                  <w:gridSpan w:val="2"/>
                  <w:shd w:val="pct5" w:color="auto" w:fill="auto"/>
                </w:tcPr>
                <w:p w:rsidR="00EB47D6" w:rsidRPr="00ED3FB7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ED3FB7">
                    <w:rPr>
                      <w:rFonts w:cs="Arial"/>
                      <w:b/>
                      <w:sz w:val="20"/>
                      <w:szCs w:val="20"/>
                    </w:rPr>
                    <w:t>F</w:t>
                  </w:r>
                  <w:r>
                    <w:rPr>
                      <w:rFonts w:cs="Arial"/>
                      <w:b/>
                      <w:sz w:val="20"/>
                      <w:szCs w:val="20"/>
                    </w:rPr>
                    <w:t>E02</w:t>
                  </w:r>
                </w:p>
              </w:tc>
              <w:tc>
                <w:tcPr>
                  <w:tcW w:w="4586" w:type="pct"/>
                  <w:gridSpan w:val="5"/>
                  <w:shd w:val="clear" w:color="auto" w:fill="FFFFFF"/>
                </w:tcPr>
                <w:p w:rsidR="00EB47D6" w:rsidRPr="00ED3FB7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 xml:space="preserve"> Pesquisa não encontrada</w:t>
                  </w:r>
                </w:p>
              </w:tc>
            </w:tr>
            <w:tr w:rsidR="00EB47D6" w:rsidRPr="00486FDB" w:rsidTr="004A4D6F">
              <w:trPr>
                <w:trHeight w:val="432"/>
              </w:trPr>
              <w:tc>
                <w:tcPr>
                  <w:tcW w:w="252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23" w:type="pct"/>
                  <w:gridSpan w:val="2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015148" w:rsidTr="004A4D6F">
              <w:trPr>
                <w:trHeight w:val="680"/>
              </w:trPr>
              <w:tc>
                <w:tcPr>
                  <w:tcW w:w="252" w:type="pct"/>
                  <w:vAlign w:val="center"/>
                </w:tcPr>
                <w:p w:rsidR="00EB47D6" w:rsidRPr="00015148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015148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</w:tcPr>
                <w:p w:rsidR="00EB47D6" w:rsidRPr="00DB6994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verifica que não existem informações de pesquisa cadastradas na “Plataforma Brasil”.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0C594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0C5947">
                    <w:rPr>
                      <w:rFonts w:cs="Arial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015148" w:rsidTr="004A4D6F">
              <w:trPr>
                <w:trHeight w:val="265"/>
              </w:trPr>
              <w:tc>
                <w:tcPr>
                  <w:tcW w:w="25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</w:tcPr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apresenta q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>uadro de Filtros</w:t>
                  </w:r>
                  <w:r>
                    <w:rPr>
                      <w:rFonts w:cs="Arial"/>
                      <w:sz w:val="20"/>
                      <w:szCs w:val="20"/>
                    </w:rPr>
                    <w:t xml:space="preserve"> “Protocolos de Pesquisa</w:t>
                  </w:r>
                  <w:r w:rsidRPr="00712B58">
                    <w:rPr>
                      <w:rFonts w:cs="Arial"/>
                      <w:sz w:val="20"/>
                      <w:szCs w:val="20"/>
                    </w:rPr>
                    <w:t>”</w:t>
                  </w:r>
                  <w:r>
                    <w:rPr>
                      <w:rFonts w:cs="Arial"/>
                      <w:sz w:val="20"/>
                      <w:szCs w:val="20"/>
                    </w:rPr>
                    <w:t>.  Com as opções: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Tipo de Submissão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Título da Pesquisa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Número CAAE</w:t>
                  </w:r>
                </w:p>
                <w:p w:rsidR="00EB47D6" w:rsidRPr="00EB1B19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EB1B19">
                    <w:rPr>
                      <w:rFonts w:cs="Arial"/>
                      <w:sz w:val="20"/>
                      <w:szCs w:val="20"/>
                    </w:rPr>
                    <w:t xml:space="preserve">Situação da </w:t>
                  </w:r>
                  <w:r>
                    <w:rPr>
                      <w:rFonts w:cs="Arial"/>
                      <w:sz w:val="20"/>
                      <w:szCs w:val="20"/>
                    </w:rPr>
                    <w:t>Pesquisa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556E9F">
                    <w:rPr>
                      <w:rFonts w:cs="Arial"/>
                      <w:sz w:val="20"/>
                      <w:szCs w:val="20"/>
                    </w:rPr>
                    <w:t>Pesquisador Principal</w:t>
                  </w:r>
                </w:p>
                <w:p w:rsidR="00EB47D6" w:rsidRPr="00556E9F" w:rsidRDefault="00EB47D6" w:rsidP="004A4D6F">
                  <w:pPr>
                    <w:pStyle w:val="Contedodatabela"/>
                    <w:numPr>
                      <w:ilvl w:val="0"/>
                      <w:numId w:val="39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Data da Situação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27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Ação “Buscar Projeto de Pesquisa”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27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Ação “Limpar” os filtros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27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CA7796">
                    <w:rPr>
                      <w:rFonts w:cs="Arial"/>
                      <w:sz w:val="20"/>
                      <w:szCs w:val="20"/>
                    </w:rPr>
                    <w:t>Ação “Cadastrar Nova Submissão”</w:t>
                  </w:r>
                </w:p>
                <w:p w:rsidR="00EB47D6" w:rsidRPr="00CA7796" w:rsidRDefault="00EB47D6" w:rsidP="004A4D6F">
                  <w:pPr>
                    <w:pStyle w:val="Contedodatabela"/>
                    <w:numPr>
                      <w:ilvl w:val="0"/>
                      <w:numId w:val="27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Ação “Submeter Projeto Anterior à PLATBR”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015148" w:rsidTr="004A4D6F">
              <w:trPr>
                <w:trHeight w:val="265"/>
              </w:trPr>
              <w:tc>
                <w:tcPr>
                  <w:tcW w:w="25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</w:tcPr>
                <w:p w:rsidR="00EB47D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apresenta quadro de lista de “Projeto de P</w:t>
                  </w:r>
                  <w:r w:rsidRPr="00C458D6">
                    <w:rPr>
                      <w:rFonts w:cs="Arial"/>
                      <w:sz w:val="20"/>
                      <w:szCs w:val="20"/>
                    </w:rPr>
                    <w:t>esquisa</w:t>
                  </w:r>
                  <w:r>
                    <w:rPr>
                      <w:rFonts w:cs="Arial"/>
                      <w:sz w:val="20"/>
                      <w:szCs w:val="20"/>
                    </w:rPr>
                    <w:t>”, Com os campos: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Tipo de Submissão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Número do CAAE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Título da Pesquisa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Nome do Pesquisador</w:t>
                  </w:r>
                </w:p>
                <w:p w:rsidR="00EB47D6" w:rsidRPr="00E75F7C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Versão da Pesquisa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Data da Situação</w:t>
                  </w:r>
                </w:p>
                <w:p w:rsidR="00EB47D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lastRenderedPageBreak/>
                    <w:t>Situação</w:t>
                  </w:r>
                </w:p>
                <w:p w:rsidR="00EB47D6" w:rsidRPr="00CA7796" w:rsidRDefault="00EB47D6" w:rsidP="004A4D6F">
                  <w:pPr>
                    <w:pStyle w:val="Contedodatabela"/>
                    <w:numPr>
                      <w:ilvl w:val="0"/>
                      <w:numId w:val="42"/>
                    </w:numPr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Gestão da Pesquisa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015148" w:rsidTr="004A4D6F">
              <w:trPr>
                <w:trHeight w:val="265"/>
              </w:trPr>
              <w:tc>
                <w:tcPr>
                  <w:tcW w:w="25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lastRenderedPageBreak/>
                    <w:t>4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</w:tcPr>
                <w:p w:rsidR="00EB47D6" w:rsidRPr="005573D3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5573D3">
                    <w:rPr>
                      <w:rFonts w:cs="Arial"/>
                      <w:sz w:val="20"/>
                      <w:szCs w:val="20"/>
                    </w:rPr>
                    <w:t>O sistema notifica o ator acima quadro de Filtros “Protocolos de Pesquisa”</w:t>
                  </w:r>
                  <w:r>
                    <w:rPr>
                      <w:rFonts w:cs="Arial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Default="00EB47D6" w:rsidP="004A4D6F">
                  <w:pPr>
                    <w:pStyle w:val="Contedodatabela"/>
                    <w:rPr>
                      <w:rFonts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bCs/>
                      <w:sz w:val="16"/>
                      <w:szCs w:val="16"/>
                    </w:rPr>
                    <w:t>MSG_A021</w:t>
                  </w:r>
                </w:p>
              </w:tc>
              <w:tc>
                <w:tcPr>
                  <w:tcW w:w="467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015148" w:rsidTr="004A4D6F">
              <w:trPr>
                <w:trHeight w:val="265"/>
              </w:trPr>
              <w:tc>
                <w:tcPr>
                  <w:tcW w:w="252" w:type="pct"/>
                  <w:vAlign w:val="center"/>
                </w:tcPr>
                <w:p w:rsidR="00EB47D6" w:rsidRPr="00015148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5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</w:tcPr>
                <w:p w:rsidR="00EB47D6" w:rsidRPr="00015148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caso de uso é finalizado.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486FDB" w:rsidRDefault="00EB47D6" w:rsidP="004A4D6F">
            <w:pPr>
              <w:pStyle w:val="Contedodatabela"/>
              <w:tabs>
                <w:tab w:val="left" w:pos="1296"/>
              </w:tabs>
              <w:rPr>
                <w:rFonts w:cs="Arial"/>
                <w:color w:val="0000FF"/>
                <w:sz w:val="20"/>
                <w:szCs w:val="20"/>
              </w:rPr>
            </w:pPr>
          </w:p>
        </w:tc>
      </w:tr>
    </w:tbl>
    <w:p w:rsidR="00EB47D6" w:rsidRDefault="00EB47D6" w:rsidP="00EB47D6"/>
    <w:tbl>
      <w:tblPr>
        <w:tblW w:w="8507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82"/>
        <w:gridCol w:w="6725"/>
      </w:tblGrid>
      <w:tr w:rsidR="00EB47D6" w:rsidRPr="00486FDB" w:rsidTr="004A4D6F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Fluxo de Exceção</w:t>
            </w:r>
          </w:p>
        </w:tc>
        <w:tc>
          <w:tcPr>
            <w:tcW w:w="67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850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4"/>
              <w:gridCol w:w="273"/>
              <w:gridCol w:w="3790"/>
              <w:gridCol w:w="861"/>
              <w:gridCol w:w="1005"/>
              <w:gridCol w:w="1250"/>
              <w:gridCol w:w="784"/>
            </w:tblGrid>
            <w:tr w:rsidR="00EB47D6" w:rsidRPr="00486FDB" w:rsidTr="004A4D6F">
              <w:trPr>
                <w:trHeight w:val="260"/>
              </w:trPr>
              <w:tc>
                <w:tcPr>
                  <w:tcW w:w="414" w:type="pct"/>
                  <w:gridSpan w:val="2"/>
                  <w:shd w:val="pct5" w:color="auto" w:fill="auto"/>
                </w:tcPr>
                <w:p w:rsidR="00EB47D6" w:rsidRPr="00ED3FB7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ED3FB7">
                    <w:rPr>
                      <w:rFonts w:cs="Arial"/>
                      <w:b/>
                      <w:sz w:val="20"/>
                      <w:szCs w:val="20"/>
                    </w:rPr>
                    <w:t>F</w:t>
                  </w:r>
                  <w:r>
                    <w:rPr>
                      <w:rFonts w:cs="Arial"/>
                      <w:b/>
                      <w:sz w:val="20"/>
                      <w:szCs w:val="20"/>
                    </w:rPr>
                    <w:t>E03</w:t>
                  </w:r>
                </w:p>
              </w:tc>
              <w:tc>
                <w:tcPr>
                  <w:tcW w:w="4586" w:type="pct"/>
                  <w:gridSpan w:val="5"/>
                  <w:shd w:val="clear" w:color="auto" w:fill="FFFFFF"/>
                </w:tcPr>
                <w:p w:rsidR="00EB47D6" w:rsidRPr="00ED3FB7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 xml:space="preserve"> </w:t>
                  </w:r>
                  <w:r w:rsidRPr="00517705">
                    <w:rPr>
                      <w:rFonts w:cs="Arial"/>
                      <w:b/>
                      <w:color w:val="000000"/>
                      <w:szCs w:val="18"/>
                    </w:rPr>
                    <w:t>Parâmetros de pesquisa não informados</w:t>
                  </w:r>
                </w:p>
              </w:tc>
            </w:tr>
            <w:tr w:rsidR="00EB47D6" w:rsidRPr="00486FDB" w:rsidTr="004A4D6F">
              <w:trPr>
                <w:trHeight w:val="432"/>
              </w:trPr>
              <w:tc>
                <w:tcPr>
                  <w:tcW w:w="252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23" w:type="pct"/>
                  <w:gridSpan w:val="2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015148" w:rsidTr="004A4D6F">
              <w:trPr>
                <w:trHeight w:val="480"/>
              </w:trPr>
              <w:tc>
                <w:tcPr>
                  <w:tcW w:w="252" w:type="pct"/>
                  <w:vAlign w:val="center"/>
                </w:tcPr>
                <w:p w:rsidR="00EB47D6" w:rsidRPr="00015148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015148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</w:tcPr>
                <w:p w:rsidR="00EB47D6" w:rsidRPr="00CA779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CA7796">
                    <w:rPr>
                      <w:rFonts w:cs="Arial"/>
                      <w:color w:val="000000"/>
                      <w:sz w:val="20"/>
                      <w:szCs w:val="20"/>
                    </w:rPr>
                    <w:t>O sistema verifica que nenhum parâmetro de pesquisa foi informado</w:t>
                  </w:r>
                  <w:r>
                    <w:rPr>
                      <w:rFonts w:cs="Arial"/>
                      <w:color w:val="000000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0C594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0C5947">
                    <w:rPr>
                      <w:rFonts w:cs="Arial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015148" w:rsidTr="004A4D6F">
              <w:trPr>
                <w:trHeight w:val="265"/>
              </w:trPr>
              <w:tc>
                <w:tcPr>
                  <w:tcW w:w="25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</w:tcPr>
                <w:p w:rsidR="00EB47D6" w:rsidRPr="00CA7796" w:rsidRDefault="00EB47D6" w:rsidP="004A4D6F">
                  <w:pPr>
                    <w:pStyle w:val="Contedodatabela"/>
                    <w:tabs>
                      <w:tab w:val="left" w:pos="720"/>
                    </w:tabs>
                    <w:rPr>
                      <w:rFonts w:cs="Arial"/>
                      <w:sz w:val="20"/>
                      <w:szCs w:val="20"/>
                      <w:highlight w:val="green"/>
                    </w:rPr>
                  </w:pPr>
                  <w:r w:rsidRPr="00CA7796">
                    <w:rPr>
                      <w:rFonts w:cs="Arial"/>
                      <w:color w:val="000000"/>
                      <w:sz w:val="20"/>
                      <w:szCs w:val="20"/>
                    </w:rPr>
                    <w:t>O sistema notifica o ator</w:t>
                  </w:r>
                  <w:r>
                    <w:rPr>
                      <w:rFonts w:cs="Arial"/>
                      <w:color w:val="000000"/>
                      <w:sz w:val="20"/>
                      <w:szCs w:val="20"/>
                    </w:rPr>
                    <w:t>;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517705">
                    <w:rPr>
                      <w:rFonts w:cs="Arial"/>
                      <w:b/>
                      <w:bCs/>
                      <w:szCs w:val="18"/>
                    </w:rPr>
                    <w:t>MSG_E088</w:t>
                  </w:r>
                </w:p>
              </w:tc>
              <w:tc>
                <w:tcPr>
                  <w:tcW w:w="467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015148" w:rsidTr="004A4D6F">
              <w:trPr>
                <w:trHeight w:val="265"/>
              </w:trPr>
              <w:tc>
                <w:tcPr>
                  <w:tcW w:w="25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</w:tcPr>
                <w:p w:rsidR="00EB47D6" w:rsidRPr="00CA7796" w:rsidRDefault="00EB47D6" w:rsidP="004A4D6F">
                  <w:pPr>
                    <w:pStyle w:val="Contedodatabela"/>
                    <w:tabs>
                      <w:tab w:val="left" w:pos="720"/>
                    </w:tabs>
                    <w:rPr>
                      <w:rFonts w:cs="Arial"/>
                      <w:sz w:val="20"/>
                      <w:szCs w:val="20"/>
                      <w:highlight w:val="green"/>
                    </w:rPr>
                  </w:pPr>
                  <w:r w:rsidRPr="00CA7796">
                    <w:rPr>
                      <w:rFonts w:cs="Arial"/>
                      <w:color w:val="000000"/>
                      <w:sz w:val="20"/>
                      <w:szCs w:val="20"/>
                    </w:rPr>
                    <w:t xml:space="preserve">O sistema retorna ao </w:t>
                  </w:r>
                  <w:r w:rsidRPr="00CA7796">
                    <w:rPr>
                      <w:rFonts w:cs="Arial"/>
                      <w:sz w:val="20"/>
                      <w:szCs w:val="20"/>
                    </w:rPr>
                    <w:t>passo 01 do FA01</w:t>
                  </w:r>
                  <w:r>
                    <w:rPr>
                      <w:rFonts w:cs="Arial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486FDB" w:rsidRDefault="00EB47D6" w:rsidP="004A4D6F">
            <w:pPr>
              <w:pStyle w:val="Contedodatabela"/>
              <w:tabs>
                <w:tab w:val="left" w:pos="1296"/>
              </w:tabs>
              <w:rPr>
                <w:rFonts w:cs="Arial"/>
                <w:color w:val="0000FF"/>
                <w:sz w:val="20"/>
                <w:szCs w:val="20"/>
              </w:rPr>
            </w:pPr>
          </w:p>
        </w:tc>
      </w:tr>
    </w:tbl>
    <w:p w:rsidR="00EB47D6" w:rsidRDefault="00EB47D6" w:rsidP="00EB47D6"/>
    <w:p w:rsidR="00EB47D6" w:rsidRDefault="00EB47D6" w:rsidP="00EB47D6"/>
    <w:tbl>
      <w:tblPr>
        <w:tblW w:w="8507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82"/>
        <w:gridCol w:w="6725"/>
      </w:tblGrid>
      <w:tr w:rsidR="00EB47D6" w:rsidRPr="00486FDB" w:rsidTr="004A4D6F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Fluxo de Exceção</w:t>
            </w:r>
          </w:p>
        </w:tc>
        <w:tc>
          <w:tcPr>
            <w:tcW w:w="67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850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4"/>
              <w:gridCol w:w="272"/>
              <w:gridCol w:w="3791"/>
              <w:gridCol w:w="861"/>
              <w:gridCol w:w="1005"/>
              <w:gridCol w:w="1250"/>
              <w:gridCol w:w="784"/>
            </w:tblGrid>
            <w:tr w:rsidR="00EB47D6" w:rsidRPr="00486FDB" w:rsidTr="004A4D6F">
              <w:trPr>
                <w:trHeight w:val="260"/>
              </w:trPr>
              <w:tc>
                <w:tcPr>
                  <w:tcW w:w="414" w:type="pct"/>
                  <w:gridSpan w:val="2"/>
                  <w:shd w:val="pct5" w:color="auto" w:fill="auto"/>
                </w:tcPr>
                <w:p w:rsidR="00EB47D6" w:rsidRPr="00ED3FB7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ED3FB7">
                    <w:rPr>
                      <w:rFonts w:cs="Arial"/>
                      <w:b/>
                      <w:sz w:val="20"/>
                      <w:szCs w:val="20"/>
                    </w:rPr>
                    <w:t>F</w:t>
                  </w:r>
                  <w:r>
                    <w:rPr>
                      <w:rFonts w:cs="Arial"/>
                      <w:b/>
                      <w:sz w:val="20"/>
                      <w:szCs w:val="20"/>
                    </w:rPr>
                    <w:t>E04</w:t>
                  </w:r>
                </w:p>
              </w:tc>
              <w:tc>
                <w:tcPr>
                  <w:tcW w:w="4586" w:type="pct"/>
                  <w:gridSpan w:val="5"/>
                  <w:shd w:val="clear" w:color="auto" w:fill="FFFFFF"/>
                </w:tcPr>
                <w:p w:rsidR="00EB47D6" w:rsidRPr="00ED3FB7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 xml:space="preserve"> </w:t>
                  </w:r>
                  <w:r w:rsidRPr="00517705">
                    <w:rPr>
                      <w:rFonts w:cs="Arial"/>
                      <w:b/>
                      <w:szCs w:val="18"/>
                    </w:rPr>
                    <w:t>Número de letras insuficiente</w:t>
                  </w:r>
                </w:p>
              </w:tc>
            </w:tr>
            <w:tr w:rsidR="00EB47D6" w:rsidRPr="00486FDB" w:rsidTr="004A4D6F">
              <w:trPr>
                <w:trHeight w:val="432"/>
              </w:trPr>
              <w:tc>
                <w:tcPr>
                  <w:tcW w:w="252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23" w:type="pct"/>
                  <w:gridSpan w:val="2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015148" w:rsidTr="004A4D6F">
              <w:trPr>
                <w:trHeight w:val="629"/>
              </w:trPr>
              <w:tc>
                <w:tcPr>
                  <w:tcW w:w="252" w:type="pct"/>
                  <w:vAlign w:val="center"/>
                </w:tcPr>
                <w:p w:rsidR="00EB47D6" w:rsidRPr="00015148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015148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  <w:vAlign w:val="center"/>
                </w:tcPr>
                <w:p w:rsidR="00EB47D6" w:rsidRPr="00CA7796" w:rsidRDefault="00EB47D6" w:rsidP="004A4D6F">
                  <w:pPr>
                    <w:pStyle w:val="Contedodatabela"/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 w:rsidRPr="00CA7796">
                    <w:rPr>
                      <w:rFonts w:cs="Arial"/>
                      <w:color w:val="000000"/>
                      <w:sz w:val="20"/>
                      <w:szCs w:val="20"/>
                    </w:rPr>
                    <w:t xml:space="preserve">O sistema verifica que o usuário informou menos de </w:t>
                  </w:r>
                  <w:proofErr w:type="gramStart"/>
                  <w:r w:rsidRPr="00CA7796">
                    <w:rPr>
                      <w:rFonts w:cs="Arial"/>
                      <w:color w:val="000000"/>
                      <w:sz w:val="20"/>
                      <w:szCs w:val="20"/>
                    </w:rPr>
                    <w:t>3</w:t>
                  </w:r>
                  <w:proofErr w:type="gramEnd"/>
                  <w:r w:rsidRPr="00CA7796">
                    <w:rPr>
                      <w:rFonts w:cs="Arial"/>
                      <w:color w:val="000000"/>
                      <w:sz w:val="20"/>
                      <w:szCs w:val="20"/>
                    </w:rPr>
                    <w:t xml:space="preserve"> letras;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0C594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0C5947">
                    <w:rPr>
                      <w:rFonts w:cs="Arial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015148" w:rsidTr="004A4D6F">
              <w:trPr>
                <w:trHeight w:val="265"/>
              </w:trPr>
              <w:tc>
                <w:tcPr>
                  <w:tcW w:w="25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  <w:vAlign w:val="center"/>
                </w:tcPr>
                <w:p w:rsidR="00EB47D6" w:rsidRPr="00CA7796" w:rsidRDefault="00EB47D6" w:rsidP="004A4D6F">
                  <w:pPr>
                    <w:pStyle w:val="Contedodatabela"/>
                    <w:tabs>
                      <w:tab w:val="left" w:pos="720"/>
                    </w:tabs>
                    <w:rPr>
                      <w:rFonts w:cs="Arial"/>
                      <w:sz w:val="20"/>
                      <w:szCs w:val="20"/>
                      <w:highlight w:val="green"/>
                    </w:rPr>
                  </w:pPr>
                  <w:r w:rsidRPr="00CA7796">
                    <w:rPr>
                      <w:rFonts w:cs="Arial"/>
                      <w:color w:val="000000"/>
                      <w:sz w:val="20"/>
                      <w:szCs w:val="20"/>
                    </w:rPr>
                    <w:t>O sistema notifica o ator;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517705">
                    <w:rPr>
                      <w:rFonts w:cs="Arial"/>
                      <w:b/>
                      <w:bCs/>
                      <w:szCs w:val="18"/>
                    </w:rPr>
                    <w:t>MSG_E</w:t>
                  </w:r>
                  <w:r>
                    <w:rPr>
                      <w:rFonts w:cs="Arial"/>
                      <w:b/>
                      <w:bCs/>
                      <w:szCs w:val="18"/>
                    </w:rPr>
                    <w:t>0</w:t>
                  </w:r>
                  <w:r w:rsidRPr="00517705">
                    <w:rPr>
                      <w:rFonts w:cs="Arial"/>
                      <w:b/>
                      <w:bCs/>
                      <w:szCs w:val="18"/>
                    </w:rPr>
                    <w:t>89</w:t>
                  </w:r>
                </w:p>
              </w:tc>
              <w:tc>
                <w:tcPr>
                  <w:tcW w:w="467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015148" w:rsidTr="004A4D6F">
              <w:trPr>
                <w:trHeight w:val="265"/>
              </w:trPr>
              <w:tc>
                <w:tcPr>
                  <w:tcW w:w="25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  <w:vAlign w:val="center"/>
                </w:tcPr>
                <w:p w:rsidR="00EB47D6" w:rsidRPr="00CA7796" w:rsidRDefault="00EB47D6" w:rsidP="004A4D6F">
                  <w:pPr>
                    <w:pStyle w:val="Contedodatabela"/>
                    <w:tabs>
                      <w:tab w:val="left" w:pos="720"/>
                    </w:tabs>
                    <w:rPr>
                      <w:rFonts w:cs="Arial"/>
                      <w:sz w:val="20"/>
                      <w:szCs w:val="20"/>
                      <w:highlight w:val="green"/>
                    </w:rPr>
                  </w:pPr>
                  <w:r w:rsidRPr="00CA7796">
                    <w:rPr>
                      <w:rFonts w:cs="Arial"/>
                      <w:color w:val="000000"/>
                      <w:sz w:val="20"/>
                      <w:szCs w:val="20"/>
                    </w:rPr>
                    <w:t xml:space="preserve">Retorna ao </w:t>
                  </w:r>
                  <w:r w:rsidRPr="00CA7796">
                    <w:rPr>
                      <w:sz w:val="20"/>
                      <w:szCs w:val="20"/>
                    </w:rPr>
                    <w:t>passo 01 do FA01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486FDB" w:rsidRDefault="00EB47D6" w:rsidP="004A4D6F">
            <w:pPr>
              <w:pStyle w:val="Contedodatabela"/>
              <w:tabs>
                <w:tab w:val="left" w:pos="1296"/>
              </w:tabs>
              <w:rPr>
                <w:rFonts w:cs="Arial"/>
                <w:color w:val="0000FF"/>
                <w:sz w:val="20"/>
                <w:szCs w:val="20"/>
              </w:rPr>
            </w:pPr>
          </w:p>
        </w:tc>
      </w:tr>
    </w:tbl>
    <w:p w:rsidR="00EB47D6" w:rsidRDefault="00EB47D6" w:rsidP="00EB47D6"/>
    <w:p w:rsidR="00EB47D6" w:rsidRDefault="00EB47D6" w:rsidP="00EB47D6"/>
    <w:tbl>
      <w:tblPr>
        <w:tblW w:w="8507" w:type="dxa"/>
        <w:tblInd w:w="53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82"/>
        <w:gridCol w:w="6725"/>
      </w:tblGrid>
      <w:tr w:rsidR="00EB47D6" w:rsidRPr="00486FDB" w:rsidTr="004A4D6F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Fluxo de Exceção</w:t>
            </w:r>
          </w:p>
        </w:tc>
        <w:tc>
          <w:tcPr>
            <w:tcW w:w="672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8507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424"/>
              <w:gridCol w:w="274"/>
              <w:gridCol w:w="3789"/>
              <w:gridCol w:w="861"/>
              <w:gridCol w:w="1005"/>
              <w:gridCol w:w="1250"/>
              <w:gridCol w:w="784"/>
            </w:tblGrid>
            <w:tr w:rsidR="00EB47D6" w:rsidRPr="00486FDB" w:rsidTr="004A4D6F">
              <w:trPr>
                <w:trHeight w:val="260"/>
              </w:trPr>
              <w:tc>
                <w:tcPr>
                  <w:tcW w:w="414" w:type="pct"/>
                  <w:gridSpan w:val="2"/>
                  <w:shd w:val="pct5" w:color="auto" w:fill="auto"/>
                </w:tcPr>
                <w:p w:rsidR="00EB47D6" w:rsidRPr="00ED3FB7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ED3FB7">
                    <w:rPr>
                      <w:rFonts w:cs="Arial"/>
                      <w:b/>
                      <w:sz w:val="20"/>
                      <w:szCs w:val="20"/>
                    </w:rPr>
                    <w:t>F</w:t>
                  </w:r>
                  <w:r>
                    <w:rPr>
                      <w:rFonts w:cs="Arial"/>
                      <w:b/>
                      <w:sz w:val="20"/>
                      <w:szCs w:val="20"/>
                    </w:rPr>
                    <w:t>E05</w:t>
                  </w:r>
                </w:p>
              </w:tc>
              <w:tc>
                <w:tcPr>
                  <w:tcW w:w="4586" w:type="pct"/>
                  <w:gridSpan w:val="5"/>
                  <w:shd w:val="clear" w:color="auto" w:fill="FFFFFF"/>
                </w:tcPr>
                <w:p w:rsidR="00EB47D6" w:rsidRPr="00ED3FB7" w:rsidRDefault="00EB47D6" w:rsidP="004A4D6F">
                  <w:pPr>
                    <w:pStyle w:val="Contedodatabela"/>
                    <w:rPr>
                      <w:rFonts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</w:rPr>
                    <w:t xml:space="preserve"> </w:t>
                  </w:r>
                  <w:r w:rsidRPr="00517705">
                    <w:rPr>
                      <w:rFonts w:cs="Arial"/>
                      <w:b/>
                      <w:szCs w:val="18"/>
                    </w:rPr>
                    <w:t>Número de registros excedente</w:t>
                  </w:r>
                </w:p>
              </w:tc>
            </w:tr>
            <w:tr w:rsidR="00EB47D6" w:rsidRPr="00486FDB" w:rsidTr="004A4D6F">
              <w:trPr>
                <w:trHeight w:val="432"/>
              </w:trPr>
              <w:tc>
                <w:tcPr>
                  <w:tcW w:w="252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2423" w:type="pct"/>
                  <w:gridSpan w:val="2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Passo</w:t>
                  </w:r>
                </w:p>
              </w:tc>
              <w:tc>
                <w:tcPr>
                  <w:tcW w:w="513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Fluxos</w:t>
                  </w:r>
                </w:p>
              </w:tc>
              <w:tc>
                <w:tcPr>
                  <w:tcW w:w="599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Regras de Negócio</w:t>
                  </w:r>
                </w:p>
              </w:tc>
              <w:tc>
                <w:tcPr>
                  <w:tcW w:w="745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Mensagem</w:t>
                  </w:r>
                </w:p>
              </w:tc>
              <w:tc>
                <w:tcPr>
                  <w:tcW w:w="467" w:type="pct"/>
                  <w:shd w:val="pct5" w:color="auto" w:fill="auto"/>
                  <w:vAlign w:val="center"/>
                </w:tcPr>
                <w:p w:rsidR="00EB47D6" w:rsidRPr="00486FDB" w:rsidRDefault="00EB47D6" w:rsidP="004A4D6F">
                  <w:pPr>
                    <w:pStyle w:val="Contedodatabela"/>
                    <w:jc w:val="center"/>
                    <w:rPr>
                      <w:rFonts w:cs="Arial"/>
                      <w:b/>
                      <w:sz w:val="20"/>
                      <w:szCs w:val="20"/>
                    </w:rPr>
                  </w:pPr>
                  <w:r w:rsidRPr="00486FDB">
                    <w:rPr>
                      <w:rFonts w:cs="Arial"/>
                      <w:b/>
                      <w:sz w:val="20"/>
                      <w:szCs w:val="20"/>
                    </w:rPr>
                    <w:t>Tela</w:t>
                  </w:r>
                </w:p>
              </w:tc>
            </w:tr>
            <w:tr w:rsidR="00EB47D6" w:rsidRPr="00015148" w:rsidTr="004A4D6F">
              <w:trPr>
                <w:trHeight w:val="680"/>
              </w:trPr>
              <w:tc>
                <w:tcPr>
                  <w:tcW w:w="252" w:type="pct"/>
                  <w:vAlign w:val="center"/>
                </w:tcPr>
                <w:p w:rsidR="00EB47D6" w:rsidRPr="00015148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 w:rsidRPr="00015148">
                    <w:rPr>
                      <w:rFonts w:cs="Arial"/>
                      <w:sz w:val="20"/>
                      <w:szCs w:val="20"/>
                    </w:rPr>
                    <w:t>1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  <w:vAlign w:val="center"/>
                </w:tcPr>
                <w:p w:rsidR="00EB47D6" w:rsidRPr="00CA7796" w:rsidRDefault="00EB47D6" w:rsidP="004A4D6F">
                  <w:pPr>
                    <w:pStyle w:val="Textodecomentrio"/>
                    <w:jc w:val="both"/>
                  </w:pPr>
                  <w:r w:rsidRPr="00CA7796">
                    <w:rPr>
                      <w:rFonts w:cs="Arial"/>
                    </w:rPr>
                    <w:t xml:space="preserve">O sistema verifica </w:t>
                  </w:r>
                  <w:r w:rsidRPr="00CA7796">
                    <w:t xml:space="preserve">que a pesquisa retornou mais de 100 registros. 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0C5947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0C5947">
                    <w:rPr>
                      <w:rFonts w:cs="Arial"/>
                      <w:sz w:val="20"/>
                      <w:szCs w:val="20"/>
                    </w:rPr>
                    <w:t>TL001</w:t>
                  </w:r>
                </w:p>
              </w:tc>
            </w:tr>
            <w:tr w:rsidR="00EB47D6" w:rsidRPr="00015148" w:rsidTr="004A4D6F">
              <w:trPr>
                <w:trHeight w:val="265"/>
              </w:trPr>
              <w:tc>
                <w:tcPr>
                  <w:tcW w:w="25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2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  <w:vAlign w:val="center"/>
                </w:tcPr>
                <w:p w:rsidR="00EB47D6" w:rsidRPr="00CA779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  <w:highlight w:val="green"/>
                    </w:rPr>
                  </w:pPr>
                  <w:r w:rsidRPr="00CA7796">
                    <w:rPr>
                      <w:rFonts w:cs="Arial"/>
                      <w:sz w:val="20"/>
                      <w:szCs w:val="20"/>
                    </w:rPr>
                    <w:t>O sistema notifica o ator.</w:t>
                  </w: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  <w:r w:rsidRPr="00517705">
                    <w:rPr>
                      <w:rFonts w:cs="Arial"/>
                      <w:b/>
                      <w:bCs/>
                      <w:szCs w:val="18"/>
                    </w:rPr>
                    <w:t>MSG_E</w:t>
                  </w:r>
                  <w:r>
                    <w:rPr>
                      <w:rFonts w:cs="Arial"/>
                      <w:b/>
                      <w:bCs/>
                      <w:szCs w:val="18"/>
                    </w:rPr>
                    <w:t>0</w:t>
                  </w:r>
                  <w:r w:rsidRPr="00517705">
                    <w:rPr>
                      <w:rFonts w:cs="Arial"/>
                      <w:b/>
                      <w:bCs/>
                      <w:szCs w:val="18"/>
                    </w:rPr>
                    <w:t>8</w:t>
                  </w:r>
                  <w:r>
                    <w:rPr>
                      <w:rFonts w:cs="Arial"/>
                      <w:b/>
                      <w:bCs/>
                      <w:szCs w:val="18"/>
                    </w:rPr>
                    <w:t>7</w:t>
                  </w:r>
                </w:p>
              </w:tc>
              <w:tc>
                <w:tcPr>
                  <w:tcW w:w="467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  <w:tr w:rsidR="00EB47D6" w:rsidRPr="00015148" w:rsidTr="004A4D6F">
              <w:trPr>
                <w:trHeight w:val="265"/>
              </w:trPr>
              <w:tc>
                <w:tcPr>
                  <w:tcW w:w="252" w:type="pct"/>
                  <w:vAlign w:val="center"/>
                </w:tcPr>
                <w:p w:rsidR="00EB47D6" w:rsidRDefault="00EB47D6" w:rsidP="004A4D6F">
                  <w:pPr>
                    <w:pStyle w:val="Contedodatabela"/>
                    <w:jc w:val="center"/>
                    <w:rPr>
                      <w:rFonts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cs="Arial"/>
                      <w:sz w:val="20"/>
                      <w:szCs w:val="20"/>
                    </w:rPr>
                    <w:t>3</w:t>
                  </w:r>
                  <w:proofErr w:type="gramEnd"/>
                </w:p>
              </w:tc>
              <w:tc>
                <w:tcPr>
                  <w:tcW w:w="2423" w:type="pct"/>
                  <w:gridSpan w:val="2"/>
                  <w:vAlign w:val="center"/>
                </w:tcPr>
                <w:p w:rsidR="00EB47D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rFonts w:cs="Arial"/>
                      <w:sz w:val="20"/>
                      <w:szCs w:val="20"/>
                    </w:rPr>
                    <w:t>O sistema r</w:t>
                  </w:r>
                  <w:r w:rsidRPr="00CA7796">
                    <w:rPr>
                      <w:rFonts w:cs="Arial"/>
                      <w:sz w:val="20"/>
                      <w:szCs w:val="20"/>
                    </w:rPr>
                    <w:t xml:space="preserve">etorna ao </w:t>
                  </w:r>
                  <w:hyperlink w:anchor="Passo_1_Fluxo_Principal" w:history="1">
                    <w:r w:rsidRPr="002D355E">
                      <w:rPr>
                        <w:rStyle w:val="Hyperlink"/>
                        <w:rFonts w:cs="Arial"/>
                        <w:sz w:val="20"/>
                        <w:szCs w:val="20"/>
                      </w:rPr>
                      <w:t>passo</w:t>
                    </w:r>
                    <w:r w:rsidRPr="002D355E">
                      <w:rPr>
                        <w:rStyle w:val="Hyperlink"/>
                        <w:sz w:val="20"/>
                        <w:szCs w:val="20"/>
                      </w:rPr>
                      <w:t xml:space="preserve"> </w:t>
                    </w:r>
                    <w:proofErr w:type="gramStart"/>
                    <w:r w:rsidRPr="002D355E">
                      <w:rPr>
                        <w:rStyle w:val="Hyperlink"/>
                        <w:rFonts w:cs="Arial"/>
                        <w:sz w:val="20"/>
                        <w:szCs w:val="20"/>
                      </w:rPr>
                      <w:t>1</w:t>
                    </w:r>
                    <w:proofErr w:type="gramEnd"/>
                    <w:r w:rsidRPr="002D355E">
                      <w:rPr>
                        <w:rStyle w:val="Hyperlink"/>
                        <w:rFonts w:cs="Arial"/>
                        <w:sz w:val="20"/>
                        <w:szCs w:val="20"/>
                      </w:rPr>
                      <w:t xml:space="preserve"> do fluxo básico</w:t>
                    </w:r>
                  </w:hyperlink>
                  <w:r w:rsidRPr="00CA7796">
                    <w:rPr>
                      <w:sz w:val="20"/>
                      <w:szCs w:val="20"/>
                    </w:rPr>
                    <w:t xml:space="preserve"> </w:t>
                  </w:r>
                  <w:r w:rsidRPr="00CA7796">
                    <w:rPr>
                      <w:rFonts w:cs="Arial"/>
                      <w:sz w:val="20"/>
                      <w:szCs w:val="20"/>
                    </w:rPr>
                    <w:t>com as informações preenchidas.</w:t>
                  </w:r>
                </w:p>
                <w:p w:rsidR="00EB47D6" w:rsidRPr="00CA7796" w:rsidRDefault="00EB47D6" w:rsidP="004A4D6F">
                  <w:pPr>
                    <w:pStyle w:val="Contedodatabela"/>
                    <w:tabs>
                      <w:tab w:val="left" w:pos="720"/>
                    </w:tabs>
                    <w:jc w:val="both"/>
                    <w:rPr>
                      <w:rFonts w:cs="Arial"/>
                      <w:sz w:val="20"/>
                      <w:szCs w:val="20"/>
                      <w:highlight w:val="green"/>
                    </w:rPr>
                  </w:pPr>
                </w:p>
              </w:tc>
              <w:tc>
                <w:tcPr>
                  <w:tcW w:w="513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599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745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  <w:tc>
                <w:tcPr>
                  <w:tcW w:w="467" w:type="pct"/>
                </w:tcPr>
                <w:p w:rsidR="00EB47D6" w:rsidRPr="00015148" w:rsidRDefault="00EB47D6" w:rsidP="004A4D6F">
                  <w:pPr>
                    <w:pStyle w:val="Contedodatabela"/>
                    <w:rPr>
                      <w:rFonts w:cs="Arial"/>
                      <w:sz w:val="20"/>
                      <w:szCs w:val="20"/>
                    </w:rPr>
                  </w:pPr>
                </w:p>
              </w:tc>
            </w:tr>
          </w:tbl>
          <w:p w:rsidR="00EB47D6" w:rsidRPr="00486FDB" w:rsidRDefault="00EB47D6" w:rsidP="004A4D6F">
            <w:pPr>
              <w:pStyle w:val="Contedodatabela"/>
              <w:tabs>
                <w:tab w:val="left" w:pos="1296"/>
              </w:tabs>
              <w:rPr>
                <w:rFonts w:cs="Arial"/>
                <w:color w:val="0000FF"/>
                <w:sz w:val="20"/>
                <w:szCs w:val="20"/>
              </w:rPr>
            </w:pPr>
          </w:p>
        </w:tc>
      </w:tr>
    </w:tbl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p w:rsidR="00EB47D6" w:rsidRDefault="00EB47D6" w:rsidP="00EB47D6"/>
    <w:tbl>
      <w:tblPr>
        <w:tblW w:w="8507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782"/>
        <w:gridCol w:w="346"/>
        <w:gridCol w:w="6379"/>
      </w:tblGrid>
      <w:tr w:rsidR="00EB47D6" w:rsidRPr="00486FDB" w:rsidTr="004A4D6F">
        <w:tc>
          <w:tcPr>
            <w:tcW w:w="1782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4A4D6F">
            <w:pPr>
              <w:pStyle w:val="Contedodatabela"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Pós-Condição</w:t>
            </w:r>
          </w:p>
        </w:tc>
        <w:tc>
          <w:tcPr>
            <w:tcW w:w="672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850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Pr="00BF35FB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  <w:r w:rsidRPr="00BF35FB">
              <w:rPr>
                <w:rFonts w:cs="Arial"/>
                <w:sz w:val="20"/>
                <w:szCs w:val="20"/>
              </w:rPr>
              <w:t>Não se Aplica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EB47D6" w:rsidRPr="00486FDB" w:rsidTr="004A4D6F">
        <w:trPr>
          <w:trHeight w:hRule="exact" w:val="85"/>
        </w:trPr>
        <w:tc>
          <w:tcPr>
            <w:tcW w:w="8507" w:type="dxa"/>
            <w:gridSpan w:val="3"/>
            <w:vAlign w:val="center"/>
          </w:tcPr>
          <w:p w:rsidR="00EB47D6" w:rsidRPr="00486FDB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Pr="00486FDB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2128" w:type="dxa"/>
            <w:gridSpan w:val="2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b/>
                <w:bCs/>
                <w:sz w:val="20"/>
                <w:szCs w:val="20"/>
              </w:rPr>
            </w:pPr>
            <w:r w:rsidRPr="00486FDB">
              <w:rPr>
                <w:rFonts w:cs="Arial"/>
                <w:b/>
                <w:bCs/>
                <w:sz w:val="20"/>
                <w:szCs w:val="20"/>
              </w:rPr>
              <w:t>Pontos de Extensão</w:t>
            </w:r>
          </w:p>
        </w:tc>
        <w:tc>
          <w:tcPr>
            <w:tcW w:w="637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850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Default="00EB47D6" w:rsidP="004A4D6F">
            <w:pPr>
              <w:pStyle w:val="Contedodatabela"/>
              <w:numPr>
                <w:ilvl w:val="0"/>
                <w:numId w:val="9"/>
              </w:numPr>
              <w:rPr>
                <w:rFonts w:cs="Arial"/>
                <w:sz w:val="20"/>
                <w:szCs w:val="20"/>
              </w:rPr>
            </w:pPr>
            <w:r w:rsidRPr="00BD619C">
              <w:rPr>
                <w:rFonts w:cs="Arial"/>
                <w:sz w:val="20"/>
                <w:szCs w:val="20"/>
              </w:rPr>
              <w:t xml:space="preserve">UC036 – </w:t>
            </w:r>
            <w:r>
              <w:rPr>
                <w:rFonts w:cs="Arial"/>
                <w:sz w:val="20"/>
                <w:szCs w:val="20"/>
              </w:rPr>
              <w:t>Manter Pesquisa simplificada</w:t>
            </w:r>
          </w:p>
          <w:p w:rsidR="00EB47D6" w:rsidRPr="000971B2" w:rsidRDefault="00EB47D6" w:rsidP="004A4D6F">
            <w:pPr>
              <w:pStyle w:val="Contedodatabela"/>
              <w:numPr>
                <w:ilvl w:val="0"/>
                <w:numId w:val="9"/>
              </w:numPr>
              <w:rPr>
                <w:rFonts w:cs="Arial"/>
                <w:sz w:val="20"/>
                <w:szCs w:val="20"/>
              </w:rPr>
            </w:pPr>
            <w:r w:rsidRPr="00C87F1F">
              <w:rPr>
                <w:rFonts w:cs="Arial"/>
                <w:sz w:val="20"/>
                <w:szCs w:val="20"/>
              </w:rPr>
              <w:t>UC</w:t>
            </w:r>
            <w:r>
              <w:rPr>
                <w:rFonts w:cs="Arial"/>
                <w:sz w:val="20"/>
                <w:szCs w:val="20"/>
              </w:rPr>
              <w:t>029</w:t>
            </w:r>
            <w:r w:rsidRPr="00C87F1F">
              <w:rPr>
                <w:rFonts w:cs="Arial"/>
                <w:sz w:val="20"/>
                <w:szCs w:val="20"/>
              </w:rPr>
              <w:t xml:space="preserve"> – </w:t>
            </w:r>
            <w:r>
              <w:rPr>
                <w:rFonts w:cs="Arial"/>
                <w:sz w:val="20"/>
                <w:szCs w:val="20"/>
              </w:rPr>
              <w:t>Cadastrar Recurso</w:t>
            </w:r>
          </w:p>
          <w:p w:rsidR="00EB47D6" w:rsidRDefault="00EB47D6" w:rsidP="004A4D6F">
            <w:pPr>
              <w:pStyle w:val="Contedodatabela"/>
              <w:numPr>
                <w:ilvl w:val="0"/>
                <w:numId w:val="9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UC031 – Gerar Interface REBEC</w:t>
            </w:r>
            <w:r w:rsidRPr="00C87F1F">
              <w:rPr>
                <w:rFonts w:cs="Arial"/>
                <w:sz w:val="20"/>
                <w:szCs w:val="20"/>
              </w:rPr>
              <w:t xml:space="preserve"> </w:t>
            </w:r>
          </w:p>
          <w:p w:rsidR="00EB47D6" w:rsidRDefault="00EB47D6" w:rsidP="004A4D6F">
            <w:pPr>
              <w:pStyle w:val="Contedodatabela"/>
              <w:numPr>
                <w:ilvl w:val="0"/>
                <w:numId w:val="9"/>
              </w:numPr>
              <w:rPr>
                <w:rFonts w:cs="Arial"/>
                <w:sz w:val="20"/>
                <w:szCs w:val="20"/>
              </w:rPr>
            </w:pPr>
            <w:r w:rsidRPr="001736BC">
              <w:rPr>
                <w:rFonts w:cs="Arial"/>
                <w:sz w:val="20"/>
                <w:szCs w:val="20"/>
              </w:rPr>
              <w:t>UC032 – Detalhar Pesquisa</w:t>
            </w:r>
          </w:p>
          <w:p w:rsidR="00EB47D6" w:rsidRPr="00636E68" w:rsidRDefault="00EB47D6" w:rsidP="004A4D6F">
            <w:pPr>
              <w:pStyle w:val="Contedodatabela"/>
              <w:numPr>
                <w:ilvl w:val="0"/>
                <w:numId w:val="9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UC039</w:t>
            </w:r>
            <w:r w:rsidRPr="001736BC">
              <w:rPr>
                <w:rFonts w:cs="Arial"/>
                <w:sz w:val="20"/>
                <w:szCs w:val="20"/>
              </w:rPr>
              <w:t xml:space="preserve"> – </w:t>
            </w:r>
            <w:r>
              <w:rPr>
                <w:rFonts w:cs="Arial"/>
                <w:sz w:val="20"/>
                <w:szCs w:val="20"/>
              </w:rPr>
              <w:t>Notificar Eventos</w:t>
            </w:r>
          </w:p>
        </w:tc>
      </w:tr>
      <w:tr w:rsidR="00EB47D6" w:rsidRPr="00486FDB" w:rsidTr="004A4D6F">
        <w:trPr>
          <w:trHeight w:hRule="exact" w:val="85"/>
        </w:trPr>
        <w:tc>
          <w:tcPr>
            <w:tcW w:w="8507" w:type="dxa"/>
            <w:gridSpan w:val="3"/>
            <w:vAlign w:val="center"/>
          </w:tcPr>
          <w:p w:rsidR="00EB47D6" w:rsidRPr="00486FDB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  <w:p w:rsidR="00EB47D6" w:rsidRPr="00486FDB" w:rsidRDefault="00EB47D6" w:rsidP="004A4D6F">
            <w:pPr>
              <w:pStyle w:val="Contedodatabela"/>
              <w:rPr>
                <w:rFonts w:cs="Arial"/>
                <w:color w:val="0000FF"/>
                <w:sz w:val="20"/>
                <w:szCs w:val="20"/>
              </w:rPr>
            </w:pPr>
          </w:p>
        </w:tc>
      </w:tr>
    </w:tbl>
    <w:p w:rsidR="00EB47D6" w:rsidRPr="00486FDB" w:rsidRDefault="00EB47D6" w:rsidP="00EB47D6">
      <w:pPr>
        <w:rPr>
          <w:rFonts w:cs="Arial"/>
          <w:sz w:val="20"/>
          <w:szCs w:val="20"/>
        </w:rPr>
      </w:pPr>
    </w:p>
    <w:tbl>
      <w:tblPr>
        <w:tblpPr w:leftFromText="141" w:rightFromText="141" w:vertAnchor="text" w:horzAnchor="margin" w:tblpX="57" w:tblpY="28"/>
        <w:tblW w:w="4968" w:type="pct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6"/>
        <w:gridCol w:w="6096"/>
      </w:tblGrid>
      <w:tr w:rsidR="00EB47D6" w:rsidRPr="00486FDB" w:rsidTr="004A4D6F">
        <w:tc>
          <w:tcPr>
            <w:tcW w:w="1440" w:type="pct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Regras de Negócio</w:t>
            </w:r>
          </w:p>
        </w:tc>
        <w:tc>
          <w:tcPr>
            <w:tcW w:w="356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5000" w:type="pct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Pr="006215C4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  <w:r w:rsidRPr="006215C4">
              <w:rPr>
                <w:rFonts w:cs="Arial"/>
                <w:sz w:val="20"/>
                <w:szCs w:val="20"/>
              </w:rPr>
              <w:t xml:space="preserve">As Regras de Negócio referenciadas neste caso de uso constam no </w:t>
            </w:r>
            <w:r w:rsidRPr="001736BC">
              <w:rPr>
                <w:rFonts w:cs="Arial"/>
                <w:sz w:val="20"/>
                <w:szCs w:val="20"/>
              </w:rPr>
              <w:t>Documento de Regras de Negócio e Requisitos</w:t>
            </w:r>
            <w:r w:rsidRPr="006215C4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EB47D6" w:rsidRPr="00486FDB" w:rsidRDefault="00EB47D6" w:rsidP="00EB47D6">
      <w:pPr>
        <w:rPr>
          <w:rFonts w:cs="Arial"/>
          <w:sz w:val="20"/>
          <w:szCs w:val="20"/>
        </w:rPr>
      </w:pPr>
    </w:p>
    <w:tbl>
      <w:tblPr>
        <w:tblpPr w:leftFromText="141" w:rightFromText="141" w:vertAnchor="text" w:horzAnchor="margin" w:tblpX="57" w:tblpY="28"/>
        <w:tblW w:w="4968" w:type="pct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66"/>
        <w:gridCol w:w="6096"/>
      </w:tblGrid>
      <w:tr w:rsidR="00EB47D6" w:rsidRPr="00486FDB" w:rsidTr="004A4D6F">
        <w:tc>
          <w:tcPr>
            <w:tcW w:w="1440" w:type="pct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b/>
                <w:sz w:val="20"/>
                <w:szCs w:val="20"/>
              </w:rPr>
            </w:pPr>
            <w:r w:rsidRPr="00486FDB">
              <w:rPr>
                <w:rFonts w:cs="Arial"/>
                <w:b/>
                <w:sz w:val="20"/>
                <w:szCs w:val="20"/>
              </w:rPr>
              <w:t>Mensagens</w:t>
            </w:r>
          </w:p>
        </w:tc>
        <w:tc>
          <w:tcPr>
            <w:tcW w:w="3560" w:type="pct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EB47D6" w:rsidRPr="00486FDB" w:rsidRDefault="00EB47D6" w:rsidP="004A4D6F">
            <w:pPr>
              <w:pStyle w:val="Contedodatabela"/>
              <w:keepNext/>
              <w:rPr>
                <w:rFonts w:cs="Arial"/>
                <w:sz w:val="20"/>
                <w:szCs w:val="20"/>
              </w:rPr>
            </w:pPr>
          </w:p>
        </w:tc>
      </w:tr>
      <w:tr w:rsidR="00EB47D6" w:rsidRPr="00486FDB" w:rsidTr="004A4D6F">
        <w:tc>
          <w:tcPr>
            <w:tcW w:w="5000" w:type="pct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B47D6" w:rsidRPr="006215C4" w:rsidRDefault="00EB47D6" w:rsidP="004A4D6F">
            <w:pPr>
              <w:pStyle w:val="Contedodatabela"/>
              <w:rPr>
                <w:rFonts w:cs="Arial"/>
                <w:sz w:val="20"/>
                <w:szCs w:val="20"/>
              </w:rPr>
            </w:pPr>
            <w:r w:rsidRPr="006215C4">
              <w:rPr>
                <w:rFonts w:cs="Arial"/>
                <w:sz w:val="20"/>
                <w:szCs w:val="20"/>
              </w:rPr>
              <w:t xml:space="preserve">As Mensagens referenciadas neste caso de uso constam no </w:t>
            </w:r>
            <w:r w:rsidRPr="001736BC">
              <w:rPr>
                <w:rFonts w:cs="Arial"/>
                <w:sz w:val="20"/>
                <w:szCs w:val="20"/>
              </w:rPr>
              <w:t>Documento de Mensagens do sistema</w:t>
            </w:r>
            <w:r w:rsidRPr="006215C4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EB47D6" w:rsidRDefault="00EB47D6" w:rsidP="00EB47D6">
      <w:pPr>
        <w:rPr>
          <w:rFonts w:cs="Arial"/>
        </w:rPr>
        <w:sectPr w:rsidR="00EB47D6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1418" w:right="1701" w:bottom="1418" w:left="1701" w:header="709" w:footer="709" w:gutter="0"/>
          <w:cols w:space="720"/>
          <w:docGrid w:linePitch="360"/>
        </w:sectPr>
      </w:pPr>
    </w:p>
    <w:tbl>
      <w:tblPr>
        <w:tblW w:w="1339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3394"/>
      </w:tblGrid>
      <w:tr w:rsidR="00EB47D6" w:rsidRPr="0003472C" w:rsidTr="004A4D6F">
        <w:trPr>
          <w:cantSplit/>
          <w:trHeight w:val="196"/>
          <w:tblHeader/>
        </w:trPr>
        <w:tc>
          <w:tcPr>
            <w:tcW w:w="13394" w:type="dxa"/>
            <w:shd w:val="clear" w:color="auto" w:fill="D9ECFF"/>
          </w:tcPr>
          <w:p w:rsidR="00EB47D6" w:rsidRPr="0003472C" w:rsidRDefault="00EB47D6" w:rsidP="004A4D6F">
            <w:pPr>
              <w:pStyle w:val="Ttulo1"/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Campos do Caso de Uso</w:t>
            </w:r>
          </w:p>
        </w:tc>
      </w:tr>
    </w:tbl>
    <w:tbl>
      <w:tblPr>
        <w:tblpPr w:leftFromText="141" w:rightFromText="141" w:vertAnchor="page" w:horzAnchor="margin" w:tblpX="108" w:tblpY="2325"/>
        <w:tblW w:w="508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865"/>
      </w:tblGrid>
      <w:tr w:rsidR="00EB47D6" w:rsidTr="004A4D6F">
        <w:tc>
          <w:tcPr>
            <w:tcW w:w="5000" w:type="pct"/>
            <w:shd w:val="clear" w:color="auto" w:fill="auto"/>
            <w:vAlign w:val="center"/>
          </w:tcPr>
          <w:p w:rsidR="00EB47D6" w:rsidRPr="00160625" w:rsidRDefault="00EB47D6" w:rsidP="004A4D6F">
            <w:pPr>
              <w:spacing w:before="100" w:beforeAutospacing="1" w:line="360" w:lineRule="auto"/>
              <w:rPr>
                <w:b/>
                <w:szCs w:val="22"/>
              </w:rPr>
            </w:pPr>
            <w:r w:rsidRPr="00074A35">
              <w:rPr>
                <w:b/>
                <w:szCs w:val="22"/>
              </w:rPr>
              <w:t>Protótipo de Tela – Gerir Pesquisa</w:t>
            </w:r>
          </w:p>
        </w:tc>
      </w:tr>
    </w:tbl>
    <w:p w:rsidR="00EB47D6" w:rsidRPr="00A35FDB" w:rsidRDefault="00EB47D6" w:rsidP="00EB47D6"/>
    <w:p w:rsidR="00EB47D6" w:rsidRPr="00A35FDB" w:rsidRDefault="00EB47D6" w:rsidP="00EB47D6"/>
    <w:p w:rsidR="00EB47D6" w:rsidRDefault="00EB47D6"/>
    <w:sectPr w:rsidR="00EB47D6" w:rsidSect="002B1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7" w:type="dxa"/>
      <w:tblLayout w:type="fixed"/>
      <w:tblCellMar>
        <w:top w:w="57" w:type="dxa"/>
        <w:left w:w="57" w:type="dxa"/>
        <w:bottom w:w="57" w:type="dxa"/>
        <w:right w:w="57" w:type="dxa"/>
      </w:tblCellMar>
      <w:tblLook w:val="0000"/>
    </w:tblPr>
    <w:tblGrid>
      <w:gridCol w:w="5812"/>
      <w:gridCol w:w="1178"/>
      <w:gridCol w:w="791"/>
      <w:gridCol w:w="766"/>
    </w:tblGrid>
    <w:tr w:rsidR="006B59B5" w:rsidTr="00A41CA6">
      <w:trPr>
        <w:trHeight w:val="157"/>
      </w:trPr>
      <w:tc>
        <w:tcPr>
          <w:tcW w:w="5812" w:type="dxa"/>
          <w:tcBorders>
            <w:top w:val="single" w:sz="1" w:space="0" w:color="000000"/>
            <w:left w:val="single" w:sz="1" w:space="0" w:color="000000"/>
          </w:tcBorders>
        </w:tcPr>
        <w:p w:rsidR="006B59B5" w:rsidRDefault="00EB47D6" w:rsidP="00A41CA6">
          <w:pPr>
            <w:widowControl/>
            <w:pBdr>
              <w:top w:val="single" w:sz="4" w:space="1" w:color="auto"/>
              <w:left w:val="single" w:sz="4" w:space="4" w:color="auto"/>
              <w:right w:val="single" w:sz="4" w:space="4" w:color="auto"/>
            </w:pBdr>
            <w:suppressAutoHyphens w:val="0"/>
            <w:autoSpaceDE w:val="0"/>
            <w:autoSpaceDN w:val="0"/>
            <w:adjustRightInd w:val="0"/>
            <w:rPr>
              <w:rFonts w:eastAsia="Times New Roman" w:cs="Arial"/>
              <w:sz w:val="14"/>
              <w:szCs w:val="14"/>
            </w:rPr>
          </w:pPr>
          <w:r>
            <w:rPr>
              <w:b/>
              <w:bCs/>
            </w:rPr>
            <w:t xml:space="preserve">Arquivo: </w:t>
          </w:r>
          <w:r>
            <w:rPr>
              <w:rFonts w:eastAsia="Times New Roman" w:cs="Arial"/>
              <w:sz w:val="14"/>
              <w:szCs w:val="14"/>
            </w:rPr>
            <w:t>FRM-PMGDS-020 - V.6_01/03</w:t>
          </w:r>
          <w:r w:rsidRPr="009C7E8E">
            <w:rPr>
              <w:rFonts w:eastAsia="Times New Roman" w:cs="Arial"/>
              <w:sz w:val="14"/>
              <w:szCs w:val="14"/>
            </w:rPr>
            <w:t>/1</w:t>
          </w:r>
          <w:r>
            <w:rPr>
              <w:rFonts w:eastAsia="Times New Roman" w:cs="Arial"/>
              <w:sz w:val="14"/>
              <w:szCs w:val="14"/>
            </w:rPr>
            <w:t>1</w:t>
          </w:r>
        </w:p>
        <w:p w:rsidR="006B59B5" w:rsidRDefault="00EB47D6" w:rsidP="00A41CA6">
          <w:pPr>
            <w:pStyle w:val="Rodap"/>
            <w:rPr>
              <w:b/>
              <w:bCs/>
            </w:rPr>
          </w:pPr>
        </w:p>
        <w:p w:rsidR="006B59B5" w:rsidRDefault="00EB47D6" w:rsidP="00A41CA6">
          <w:pPr>
            <w:pStyle w:val="Rodap"/>
            <w:rPr>
              <w:rFonts w:eastAsia="Times New Roman" w:cs="Arial"/>
              <w:szCs w:val="14"/>
            </w:rPr>
          </w:pPr>
          <w:r>
            <w:rPr>
              <w:rFonts w:eastAsia="Times New Roman" w:cs="Arial"/>
              <w:b/>
              <w:szCs w:val="14"/>
            </w:rPr>
            <w:t xml:space="preserve">Classificação da Informação: </w:t>
          </w:r>
          <w:r>
            <w:rPr>
              <w:rFonts w:eastAsia="Times New Roman" w:cs="Arial"/>
              <w:szCs w:val="14"/>
            </w:rPr>
            <w:t>Comum, Não Monitorada, Não Crítica</w:t>
          </w:r>
        </w:p>
        <w:p w:rsidR="006B59B5" w:rsidRDefault="00EB47D6" w:rsidP="00A41CA6">
          <w:pPr>
            <w:pStyle w:val="Rodap"/>
            <w:rPr>
              <w:b/>
              <w:bCs/>
            </w:rPr>
          </w:pPr>
          <w:r>
            <w:rPr>
              <w:rFonts w:eastAsia="Times New Roman" w:cs="Arial"/>
              <w:szCs w:val="14"/>
            </w:rPr>
            <w:t xml:space="preserve">Impresso por: DATASUS                    Cópia controlada número: </w:t>
          </w:r>
          <w:proofErr w:type="gramStart"/>
          <w:r>
            <w:rPr>
              <w:rFonts w:eastAsia="Times New Roman" w:cs="Arial"/>
              <w:szCs w:val="14"/>
            </w:rPr>
            <w:t>2</w:t>
          </w:r>
          <w:proofErr w:type="gramEnd"/>
        </w:p>
      </w:tc>
      <w:tc>
        <w:tcPr>
          <w:tcW w:w="1178" w:type="dxa"/>
          <w:tcBorders>
            <w:top w:val="single" w:sz="1" w:space="0" w:color="000000"/>
          </w:tcBorders>
          <w:tcMar>
            <w:left w:w="0" w:type="dxa"/>
          </w:tcMar>
        </w:tcPr>
        <w:p w:rsidR="006B59B5" w:rsidRPr="00730028" w:rsidRDefault="00EB47D6" w:rsidP="00A41CA6">
          <w:pPr>
            <w:widowControl/>
            <w:pBdr>
              <w:top w:val="single" w:sz="4" w:space="1" w:color="auto"/>
              <w:left w:val="single" w:sz="4" w:space="4" w:color="auto"/>
              <w:right w:val="single" w:sz="4" w:space="4" w:color="auto"/>
            </w:pBdr>
            <w:suppressAutoHyphens w:val="0"/>
            <w:autoSpaceDE w:val="0"/>
            <w:autoSpaceDN w:val="0"/>
            <w:adjustRightInd w:val="0"/>
            <w:rPr>
              <w:rFonts w:eastAsia="Times New Roman" w:cs="Arial"/>
              <w:b/>
              <w:bCs/>
              <w:sz w:val="14"/>
              <w:szCs w:val="14"/>
            </w:rPr>
          </w:pPr>
        </w:p>
        <w:p w:rsidR="006B59B5" w:rsidRDefault="00EB47D6" w:rsidP="00A41CA6">
          <w:pPr>
            <w:rPr>
              <w:b/>
              <w:bCs/>
            </w:rPr>
          </w:pPr>
        </w:p>
      </w:tc>
      <w:tc>
        <w:tcPr>
          <w:tcW w:w="791" w:type="dxa"/>
          <w:tcBorders>
            <w:top w:val="single" w:sz="1" w:space="0" w:color="000000"/>
            <w:left w:val="single" w:sz="1" w:space="0" w:color="000000"/>
          </w:tcBorders>
        </w:tcPr>
        <w:p w:rsidR="006B59B5" w:rsidRDefault="00EB47D6" w:rsidP="00A41CA6">
          <w:pPr>
            <w:pStyle w:val="Rodap"/>
            <w:rPr>
              <w:b/>
              <w:bCs/>
            </w:rPr>
          </w:pPr>
          <w:r>
            <w:rPr>
              <w:b/>
              <w:bCs/>
            </w:rPr>
            <w:t>Pág.:</w:t>
          </w:r>
        </w:p>
      </w:tc>
      <w:tc>
        <w:tcPr>
          <w:tcW w:w="766" w:type="dxa"/>
          <w:tcBorders>
            <w:top w:val="single" w:sz="1" w:space="0" w:color="000000"/>
            <w:right w:val="single" w:sz="1" w:space="0" w:color="000000"/>
          </w:tcBorders>
        </w:tcPr>
        <w:p w:rsidR="006B59B5" w:rsidRDefault="00EB47D6" w:rsidP="00A41CA6">
          <w:pPr>
            <w:snapToGrid w:val="0"/>
            <w:rPr>
              <w:sz w:val="4"/>
              <w:szCs w:val="4"/>
            </w:rPr>
          </w:pPr>
          <w:r>
            <w:rPr>
              <w:rFonts w:cs="Arial"/>
              <w:sz w:val="14"/>
              <w:szCs w:val="14"/>
            </w:rPr>
            <w:fldChar w:fldCharType="begin"/>
          </w:r>
          <w:r>
            <w:rPr>
              <w:rFonts w:cs="Arial"/>
              <w:sz w:val="14"/>
              <w:szCs w:val="14"/>
            </w:rPr>
            <w:instrText xml:space="preserve"> PAGE </w:instrText>
          </w:r>
          <w:r>
            <w:rPr>
              <w:rFonts w:cs="Arial"/>
              <w:sz w:val="14"/>
              <w:szCs w:val="14"/>
            </w:rPr>
            <w:fldChar w:fldCharType="separate"/>
          </w:r>
          <w:r>
            <w:rPr>
              <w:rFonts w:cs="Arial"/>
              <w:noProof/>
              <w:sz w:val="14"/>
              <w:szCs w:val="14"/>
            </w:rPr>
            <w:t>2</w:t>
          </w:r>
          <w:r>
            <w:rPr>
              <w:rFonts w:cs="Arial"/>
              <w:sz w:val="14"/>
              <w:szCs w:val="14"/>
            </w:rPr>
            <w:fldChar w:fldCharType="end"/>
          </w:r>
          <w:r>
            <w:rPr>
              <w:rFonts w:cs="Arial"/>
              <w:sz w:val="14"/>
              <w:szCs w:val="14"/>
            </w:rPr>
            <w:t>/</w:t>
          </w:r>
          <w:r>
            <w:rPr>
              <w:rFonts w:cs="Arial"/>
              <w:sz w:val="14"/>
              <w:szCs w:val="14"/>
            </w:rPr>
            <w:fldChar w:fldCharType="begin"/>
          </w:r>
          <w:r>
            <w:rPr>
              <w:rFonts w:cs="Arial"/>
              <w:sz w:val="14"/>
              <w:szCs w:val="14"/>
            </w:rPr>
            <w:instrText xml:space="preserve"> NUMPAGES \*Arabic</w:instrText>
          </w:r>
          <w:r>
            <w:rPr>
              <w:rFonts w:cs="Arial"/>
              <w:sz w:val="14"/>
              <w:szCs w:val="14"/>
            </w:rPr>
            <w:instrText xml:space="preserve"> </w:instrText>
          </w:r>
          <w:r>
            <w:rPr>
              <w:rFonts w:cs="Arial"/>
              <w:sz w:val="14"/>
              <w:szCs w:val="14"/>
            </w:rPr>
            <w:fldChar w:fldCharType="separate"/>
          </w:r>
          <w:r>
            <w:rPr>
              <w:rFonts w:cs="Arial"/>
              <w:noProof/>
              <w:sz w:val="14"/>
              <w:szCs w:val="14"/>
            </w:rPr>
            <w:t>11</w:t>
          </w:r>
          <w:r>
            <w:rPr>
              <w:rFonts w:cs="Arial"/>
              <w:sz w:val="14"/>
              <w:szCs w:val="14"/>
            </w:rPr>
            <w:fldChar w:fldCharType="end"/>
          </w:r>
        </w:p>
      </w:tc>
    </w:tr>
  </w:tbl>
  <w:p w:rsidR="006B59B5" w:rsidRDefault="00EB47D6" w:rsidP="006B59B5">
    <w:pPr>
      <w:rPr>
        <w:sz w:val="4"/>
        <w:szCs w:val="4"/>
      </w:rPr>
    </w:pPr>
  </w:p>
  <w:p w:rsidR="00F01462" w:rsidRPr="006B59B5" w:rsidRDefault="00EB47D6" w:rsidP="006B59B5">
    <w:pPr>
      <w:pStyle w:val="Rodap"/>
      <w:rPr>
        <w:szCs w:val="4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5" w:type="dxa"/>
      <w:tblLayout w:type="fixed"/>
      <w:tblCellMar>
        <w:top w:w="57" w:type="dxa"/>
        <w:left w:w="45" w:type="dxa"/>
        <w:bottom w:w="11" w:type="dxa"/>
        <w:right w:w="28" w:type="dxa"/>
      </w:tblCellMar>
      <w:tblLook w:val="0000"/>
    </w:tblPr>
    <w:tblGrid>
      <w:gridCol w:w="4250"/>
      <w:gridCol w:w="4255"/>
    </w:tblGrid>
    <w:tr w:rsidR="00F01462" w:rsidTr="006B59B5">
      <w:trPr>
        <w:trHeight w:hRule="exact" w:val="340"/>
      </w:trPr>
      <w:tc>
        <w:tcPr>
          <w:tcW w:w="4250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  <w:vAlign w:val="bottom"/>
        </w:tcPr>
        <w:p w:rsidR="00F01462" w:rsidRDefault="00EB47D6">
          <w:pPr>
            <w:pStyle w:val="Cabealho"/>
            <w:keepNext/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t>Ministério da Saúde</w:t>
          </w:r>
        </w:p>
      </w:tc>
      <w:tc>
        <w:tcPr>
          <w:tcW w:w="4255" w:type="dxa"/>
          <w:tcBorders>
            <w:top w:val="single" w:sz="1" w:space="0" w:color="000000"/>
            <w:bottom w:val="single" w:sz="1" w:space="0" w:color="000000"/>
            <w:right w:val="single" w:sz="1" w:space="0" w:color="000000"/>
          </w:tcBorders>
          <w:tcMar>
            <w:left w:w="28" w:type="dxa"/>
            <w:right w:w="45" w:type="dxa"/>
          </w:tcMar>
          <w:vAlign w:val="bottom"/>
        </w:tcPr>
        <w:p w:rsidR="00F01462" w:rsidRDefault="00EB47D6">
          <w:pPr>
            <w:pStyle w:val="Cabealho"/>
            <w:jc w:val="right"/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t>DATASUS</w:t>
          </w:r>
        </w:p>
      </w:tc>
    </w:tr>
    <w:tr w:rsidR="00F01462" w:rsidTr="006B59B5">
      <w:trPr>
        <w:trHeight w:hRule="exact" w:val="57"/>
      </w:trPr>
      <w:tc>
        <w:tcPr>
          <w:tcW w:w="8505" w:type="dxa"/>
          <w:gridSpan w:val="2"/>
          <w:tcMar>
            <w:top w:w="55" w:type="dxa"/>
            <w:left w:w="55" w:type="dxa"/>
            <w:bottom w:w="55" w:type="dxa"/>
            <w:right w:w="55" w:type="dxa"/>
          </w:tcMar>
        </w:tcPr>
        <w:p w:rsidR="00F01462" w:rsidRDefault="00EB47D6">
          <w:pPr>
            <w:pStyle w:val="Cabealho"/>
            <w:keepNext/>
          </w:pPr>
        </w:p>
      </w:tc>
    </w:tr>
  </w:tbl>
  <w:p w:rsidR="00F01462" w:rsidRDefault="00EB47D6">
    <w:pPr>
      <w:pStyle w:val="Cabealho"/>
      <w:rPr>
        <w:sz w:val="12"/>
        <w:szCs w:val="1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068479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96E2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15424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F4E5C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CD275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58BD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60D2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A0446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21A8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58443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6">
    <w:nsid w:val="052B6A28"/>
    <w:multiLevelType w:val="hybridMultilevel"/>
    <w:tmpl w:val="0DF495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3773B5"/>
    <w:multiLevelType w:val="hybridMultilevel"/>
    <w:tmpl w:val="5254D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6E40D8"/>
    <w:multiLevelType w:val="hybridMultilevel"/>
    <w:tmpl w:val="A6161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82A3436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8696E38"/>
    <w:multiLevelType w:val="hybridMultilevel"/>
    <w:tmpl w:val="BFF6B188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1">
    <w:nsid w:val="2ADB5A5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B133EDF"/>
    <w:multiLevelType w:val="hybridMultilevel"/>
    <w:tmpl w:val="508EB25C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BEA5DAA"/>
    <w:multiLevelType w:val="hybridMultilevel"/>
    <w:tmpl w:val="2DC41E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C65584C"/>
    <w:multiLevelType w:val="hybridMultilevel"/>
    <w:tmpl w:val="98CAF08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07D6163"/>
    <w:multiLevelType w:val="hybridMultilevel"/>
    <w:tmpl w:val="CB0AB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6B21FC"/>
    <w:multiLevelType w:val="hybridMultilevel"/>
    <w:tmpl w:val="087828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605CC4"/>
    <w:multiLevelType w:val="hybridMultilevel"/>
    <w:tmpl w:val="0A802B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6112C32"/>
    <w:multiLevelType w:val="hybridMultilevel"/>
    <w:tmpl w:val="8C2CD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EB5DC2"/>
    <w:multiLevelType w:val="hybridMultilevel"/>
    <w:tmpl w:val="2992415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7D45A29"/>
    <w:multiLevelType w:val="hybridMultilevel"/>
    <w:tmpl w:val="0878289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4F082F2D"/>
    <w:multiLevelType w:val="hybridMultilevel"/>
    <w:tmpl w:val="03A65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1648E9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50D71FCD"/>
    <w:multiLevelType w:val="hybridMultilevel"/>
    <w:tmpl w:val="6B587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D162DB"/>
    <w:multiLevelType w:val="hybridMultilevel"/>
    <w:tmpl w:val="64BE48A0"/>
    <w:lvl w:ilvl="0" w:tplc="0416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5">
    <w:nsid w:val="57DB4548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581D147B"/>
    <w:multiLevelType w:val="hybridMultilevel"/>
    <w:tmpl w:val="DB18BC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65E79AE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6775442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75447C04"/>
    <w:multiLevelType w:val="hybridMultilevel"/>
    <w:tmpl w:val="04DA6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3B536D"/>
    <w:multiLevelType w:val="hybridMultilevel"/>
    <w:tmpl w:val="82BA90F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FC19D2"/>
    <w:multiLevelType w:val="hybridMultilevel"/>
    <w:tmpl w:val="8D3EEED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25"/>
  </w:num>
  <w:num w:numId="8">
    <w:abstractNumId w:val="31"/>
  </w:num>
  <w:num w:numId="9">
    <w:abstractNumId w:val="2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32"/>
  </w:num>
  <w:num w:numId="22">
    <w:abstractNumId w:val="38"/>
  </w:num>
  <w:num w:numId="23">
    <w:abstractNumId w:val="37"/>
  </w:num>
  <w:num w:numId="24">
    <w:abstractNumId w:val="35"/>
  </w:num>
  <w:num w:numId="25">
    <w:abstractNumId w:val="19"/>
  </w:num>
  <w:num w:numId="26">
    <w:abstractNumId w:val="20"/>
  </w:num>
  <w:num w:numId="27">
    <w:abstractNumId w:val="33"/>
  </w:num>
  <w:num w:numId="28">
    <w:abstractNumId w:val="16"/>
  </w:num>
  <w:num w:numId="29">
    <w:abstractNumId w:val="26"/>
  </w:num>
  <w:num w:numId="30">
    <w:abstractNumId w:val="27"/>
  </w:num>
  <w:num w:numId="31">
    <w:abstractNumId w:val="30"/>
  </w:num>
  <w:num w:numId="32">
    <w:abstractNumId w:val="36"/>
  </w:num>
  <w:num w:numId="33">
    <w:abstractNumId w:val="28"/>
  </w:num>
  <w:num w:numId="34">
    <w:abstractNumId w:val="34"/>
  </w:num>
  <w:num w:numId="35">
    <w:abstractNumId w:val="18"/>
  </w:num>
  <w:num w:numId="36">
    <w:abstractNumId w:val="22"/>
  </w:num>
  <w:num w:numId="37">
    <w:abstractNumId w:val="41"/>
  </w:num>
  <w:num w:numId="38">
    <w:abstractNumId w:val="17"/>
  </w:num>
  <w:num w:numId="39">
    <w:abstractNumId w:val="29"/>
  </w:num>
  <w:num w:numId="40">
    <w:abstractNumId w:val="23"/>
  </w:num>
  <w:num w:numId="41">
    <w:abstractNumId w:val="40"/>
  </w:num>
  <w:num w:numId="4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/>
  <w:rsids>
    <w:rsidRoot w:val="00EB47D6"/>
    <w:rsid w:val="002B1AA1"/>
    <w:rsid w:val="006553DE"/>
    <w:rsid w:val="0084503F"/>
    <w:rsid w:val="00EB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7D6"/>
    <w:pPr>
      <w:widowControl w:val="0"/>
      <w:suppressAutoHyphens/>
      <w:spacing w:after="0" w:line="240" w:lineRule="auto"/>
    </w:pPr>
    <w:rPr>
      <w:rFonts w:ascii="Arial" w:eastAsia="Arial Unicode MS" w:hAnsi="Arial" w:cs="Times New Roman"/>
      <w:sz w:val="18"/>
      <w:szCs w:val="24"/>
      <w:lang/>
    </w:rPr>
  </w:style>
  <w:style w:type="paragraph" w:styleId="Ttulo1">
    <w:name w:val="heading 1"/>
    <w:link w:val="Ttulo1Char"/>
    <w:qFormat/>
    <w:rsid w:val="00EB47D6"/>
    <w:pPr>
      <w:keepNext/>
      <w:widowControl w:val="0"/>
      <w:suppressAutoHyphens/>
      <w:spacing w:after="0" w:line="240" w:lineRule="auto"/>
      <w:outlineLvl w:val="0"/>
    </w:pPr>
    <w:rPr>
      <w:rFonts w:ascii="Arial" w:eastAsia="Arial Unicode MS" w:hAnsi="Arial" w:cs="Times New Roman"/>
      <w:b/>
      <w:bCs/>
      <w:sz w:val="21"/>
      <w:szCs w:val="28"/>
      <w:lang w:eastAsia="ar-SA"/>
    </w:rPr>
  </w:style>
  <w:style w:type="paragraph" w:styleId="Ttulo2">
    <w:name w:val="heading 2"/>
    <w:next w:val="Normal"/>
    <w:link w:val="Ttulo2Char"/>
    <w:qFormat/>
    <w:rsid w:val="00EB47D6"/>
    <w:pPr>
      <w:keepNext/>
      <w:widowControl w:val="0"/>
      <w:numPr>
        <w:ilvl w:val="1"/>
        <w:numId w:val="6"/>
      </w:numPr>
      <w:suppressAutoHyphens/>
      <w:spacing w:before="238" w:after="85" w:line="240" w:lineRule="auto"/>
      <w:outlineLvl w:val="1"/>
    </w:pPr>
    <w:rPr>
      <w:rFonts w:ascii="Arial" w:eastAsia="Arial Unicode MS" w:hAnsi="Arial" w:cs="Times New Roman"/>
      <w:b/>
      <w:bCs/>
      <w:iCs/>
      <w:sz w:val="24"/>
      <w:szCs w:val="28"/>
      <w:lang/>
    </w:rPr>
  </w:style>
  <w:style w:type="paragraph" w:styleId="Ttulo3">
    <w:name w:val="heading 3"/>
    <w:basedOn w:val="Ttulo1"/>
    <w:next w:val="Normal"/>
    <w:link w:val="Ttulo3Char"/>
    <w:qFormat/>
    <w:rsid w:val="00EB47D6"/>
    <w:pPr>
      <w:tabs>
        <w:tab w:val="left" w:pos="397"/>
      </w:tabs>
      <w:outlineLvl w:val="2"/>
    </w:pPr>
    <w:rPr>
      <w:b w:val="0"/>
      <w:i/>
      <w:sz w:val="24"/>
      <w:lang/>
    </w:rPr>
  </w:style>
  <w:style w:type="paragraph" w:styleId="Ttulo4">
    <w:name w:val="heading 4"/>
    <w:next w:val="Normal"/>
    <w:link w:val="Ttulo4Char"/>
    <w:qFormat/>
    <w:rsid w:val="00EB47D6"/>
    <w:pPr>
      <w:widowControl w:val="0"/>
      <w:suppressAutoHyphens/>
      <w:spacing w:after="0" w:line="240" w:lineRule="auto"/>
      <w:ind w:left="1474"/>
      <w:outlineLvl w:val="3"/>
    </w:pPr>
    <w:rPr>
      <w:rFonts w:ascii="Arial" w:eastAsia="Arial Unicode MS" w:hAnsi="Arial" w:cs="Times New Roman"/>
      <w:bCs/>
      <w:iCs/>
      <w:sz w:val="20"/>
      <w:szCs w:val="20"/>
      <w:lang/>
    </w:rPr>
  </w:style>
  <w:style w:type="paragraph" w:styleId="Ttulo5">
    <w:name w:val="heading 5"/>
    <w:next w:val="Normal"/>
    <w:link w:val="Ttulo5Char"/>
    <w:qFormat/>
    <w:rsid w:val="00EB47D6"/>
    <w:pPr>
      <w:widowControl w:val="0"/>
      <w:suppressAutoHyphens/>
      <w:spacing w:before="119" w:after="0" w:line="240" w:lineRule="auto"/>
      <w:ind w:left="1361"/>
      <w:jc w:val="both"/>
      <w:outlineLvl w:val="4"/>
    </w:pPr>
    <w:rPr>
      <w:rFonts w:ascii="Arial" w:eastAsia="Arial Unicode MS" w:hAnsi="Arial" w:cs="Times New Roman"/>
      <w:bCs/>
      <w:szCs w:val="20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47D6"/>
    <w:rPr>
      <w:rFonts w:ascii="Arial" w:eastAsia="Arial Unicode MS" w:hAnsi="Arial" w:cs="Times New Roman"/>
      <w:b/>
      <w:bCs/>
      <w:sz w:val="21"/>
      <w:szCs w:val="28"/>
      <w:lang w:eastAsia="ar-SA"/>
    </w:rPr>
  </w:style>
  <w:style w:type="paragraph" w:customStyle="1" w:styleId="Contedodatabela">
    <w:name w:val="Conteúdo da tabela"/>
    <w:basedOn w:val="Normal"/>
    <w:rsid w:val="00EB47D6"/>
    <w:pPr>
      <w:suppressLineNumbers/>
      <w:spacing w:line="100" w:lineRule="atLeast"/>
    </w:pPr>
  </w:style>
  <w:style w:type="paragraph" w:styleId="Subttulo">
    <w:name w:val="Subtitle"/>
    <w:basedOn w:val="Normal"/>
    <w:next w:val="Normal"/>
    <w:link w:val="SubttuloChar"/>
    <w:qFormat/>
    <w:rsid w:val="00EB47D6"/>
    <w:pPr>
      <w:keepNext/>
      <w:spacing w:before="240" w:after="120"/>
      <w:jc w:val="center"/>
    </w:pPr>
    <w:rPr>
      <w:rFonts w:eastAsia="MS Mincho" w:cs="Tahoma"/>
      <w:i/>
      <w:iCs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EB47D6"/>
    <w:rPr>
      <w:rFonts w:ascii="Arial" w:eastAsia="MS Mincho" w:hAnsi="Arial" w:cs="Tahoma"/>
      <w:i/>
      <w:iCs/>
      <w:sz w:val="28"/>
      <w:szCs w:val="28"/>
      <w:lang/>
    </w:rPr>
  </w:style>
  <w:style w:type="paragraph" w:customStyle="1" w:styleId="CabealhodeTabela">
    <w:name w:val="Cabeçalho de Tabela"/>
    <w:basedOn w:val="Normal"/>
    <w:rsid w:val="00EB47D6"/>
    <w:pPr>
      <w:widowControl/>
      <w:suppressAutoHyphens w:val="0"/>
      <w:spacing w:before="60" w:after="60"/>
      <w:jc w:val="center"/>
    </w:pPr>
    <w:rPr>
      <w:rFonts w:ascii="Times New Roman" w:eastAsia="Times New Roman" w:hAnsi="Times New Roman"/>
      <w:b/>
      <w:sz w:val="24"/>
      <w:szCs w:val="20"/>
      <w:lang w:eastAsia="pt-BR"/>
    </w:rPr>
  </w:style>
  <w:style w:type="paragraph" w:customStyle="1" w:styleId="DetalhedeReviso">
    <w:name w:val="Detalhe de Revisão"/>
    <w:basedOn w:val="Normal"/>
    <w:rsid w:val="00EB47D6"/>
    <w:pPr>
      <w:widowControl/>
      <w:suppressAutoHyphens w:val="0"/>
      <w:spacing w:before="60" w:after="60"/>
      <w:ind w:left="720"/>
    </w:pPr>
    <w:rPr>
      <w:rFonts w:eastAsia="Times New Roman"/>
      <w:sz w:val="20"/>
      <w:szCs w:val="20"/>
      <w:lang w:eastAsia="pt-BR"/>
    </w:rPr>
  </w:style>
  <w:style w:type="character" w:styleId="Hyperlink">
    <w:name w:val="Hyperlink"/>
    <w:basedOn w:val="Fontepargpadro"/>
    <w:unhideWhenUsed/>
    <w:rsid w:val="00EB47D6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rsid w:val="00EB47D6"/>
    <w:rPr>
      <w:rFonts w:ascii="Arial" w:eastAsia="Arial Unicode MS" w:hAnsi="Arial" w:cs="Times New Roman"/>
      <w:b/>
      <w:bCs/>
      <w:iCs/>
      <w:sz w:val="24"/>
      <w:szCs w:val="28"/>
      <w:lang/>
    </w:rPr>
  </w:style>
  <w:style w:type="character" w:customStyle="1" w:styleId="Ttulo3Char">
    <w:name w:val="Título 3 Char"/>
    <w:basedOn w:val="Fontepargpadro"/>
    <w:link w:val="Ttulo3"/>
    <w:rsid w:val="00EB47D6"/>
    <w:rPr>
      <w:rFonts w:ascii="Arial" w:eastAsia="Arial Unicode MS" w:hAnsi="Arial" w:cs="Times New Roman"/>
      <w:bCs/>
      <w:i/>
      <w:sz w:val="24"/>
      <w:szCs w:val="28"/>
      <w:lang/>
    </w:rPr>
  </w:style>
  <w:style w:type="character" w:customStyle="1" w:styleId="Ttulo4Char">
    <w:name w:val="Título 4 Char"/>
    <w:basedOn w:val="Fontepargpadro"/>
    <w:link w:val="Ttulo4"/>
    <w:rsid w:val="00EB47D6"/>
    <w:rPr>
      <w:rFonts w:ascii="Arial" w:eastAsia="Arial Unicode MS" w:hAnsi="Arial" w:cs="Times New Roman"/>
      <w:bCs/>
      <w:iCs/>
      <w:sz w:val="20"/>
      <w:szCs w:val="20"/>
      <w:lang/>
    </w:rPr>
  </w:style>
  <w:style w:type="character" w:customStyle="1" w:styleId="Ttulo5Char">
    <w:name w:val="Título 5 Char"/>
    <w:basedOn w:val="Fontepargpadro"/>
    <w:link w:val="Ttulo5"/>
    <w:rsid w:val="00EB47D6"/>
    <w:rPr>
      <w:rFonts w:ascii="Arial" w:eastAsia="Arial Unicode MS" w:hAnsi="Arial" w:cs="Times New Roman"/>
      <w:bCs/>
      <w:szCs w:val="20"/>
      <w:lang/>
    </w:rPr>
  </w:style>
  <w:style w:type="character" w:customStyle="1" w:styleId="CaracteresdeNotadeRodap">
    <w:name w:val="Caracteres de Nota de Rodapé"/>
    <w:rsid w:val="00EB47D6"/>
    <w:rPr>
      <w:vertAlign w:val="superscript"/>
    </w:rPr>
  </w:style>
  <w:style w:type="character" w:customStyle="1" w:styleId="Smbolosdenumerao">
    <w:name w:val="Símbolos de numeração"/>
    <w:rsid w:val="00EB47D6"/>
  </w:style>
  <w:style w:type="character" w:customStyle="1" w:styleId="Marcadores">
    <w:name w:val="Marcadores"/>
    <w:rsid w:val="00EB47D6"/>
    <w:rPr>
      <w:rFonts w:ascii="StarSymbol" w:eastAsia="StarSymbol" w:hAnsi="StarSymbol" w:cs="StarSymbol"/>
      <w:sz w:val="18"/>
      <w:szCs w:val="18"/>
    </w:rPr>
  </w:style>
  <w:style w:type="paragraph" w:styleId="Corpodetexto">
    <w:name w:val="Body Text"/>
    <w:basedOn w:val="Normal"/>
    <w:link w:val="CorpodetextoChar"/>
    <w:semiHidden/>
    <w:rsid w:val="00EB47D6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EB47D6"/>
    <w:rPr>
      <w:rFonts w:ascii="Arial" w:eastAsia="Arial Unicode MS" w:hAnsi="Arial" w:cs="Times New Roman"/>
      <w:sz w:val="18"/>
      <w:szCs w:val="24"/>
      <w:lang/>
    </w:rPr>
  </w:style>
  <w:style w:type="paragraph" w:customStyle="1" w:styleId="Captulo">
    <w:name w:val="Capítulo"/>
    <w:basedOn w:val="Normal"/>
    <w:next w:val="Corpodetexto"/>
    <w:rsid w:val="00EB47D6"/>
    <w:pPr>
      <w:keepNext/>
      <w:spacing w:before="240" w:after="120"/>
    </w:pPr>
    <w:rPr>
      <w:rFonts w:cs="Tahoma"/>
      <w:sz w:val="28"/>
      <w:szCs w:val="28"/>
    </w:rPr>
  </w:style>
  <w:style w:type="paragraph" w:styleId="Lista">
    <w:name w:val="List"/>
    <w:basedOn w:val="Normal"/>
    <w:semiHidden/>
    <w:rsid w:val="00EB47D6"/>
    <w:pPr>
      <w:spacing w:after="120"/>
    </w:pPr>
    <w:rPr>
      <w:rFonts w:cs="Tahoma"/>
    </w:rPr>
  </w:style>
  <w:style w:type="paragraph" w:styleId="Cabealho">
    <w:name w:val="header"/>
    <w:basedOn w:val="Normal"/>
    <w:link w:val="CabealhoChar"/>
    <w:semiHidden/>
    <w:rsid w:val="00EB47D6"/>
    <w:pPr>
      <w:suppressLineNumbers/>
      <w:tabs>
        <w:tab w:val="center" w:pos="4818"/>
        <w:tab w:val="right" w:pos="9637"/>
      </w:tabs>
    </w:pPr>
    <w:rPr>
      <w:sz w:val="14"/>
    </w:rPr>
  </w:style>
  <w:style w:type="character" w:customStyle="1" w:styleId="CabealhoChar">
    <w:name w:val="Cabeçalho Char"/>
    <w:basedOn w:val="Fontepargpadro"/>
    <w:link w:val="Cabealho"/>
    <w:semiHidden/>
    <w:rsid w:val="00EB47D6"/>
    <w:rPr>
      <w:rFonts w:ascii="Arial" w:eastAsia="Arial Unicode MS" w:hAnsi="Arial" w:cs="Times New Roman"/>
      <w:sz w:val="14"/>
      <w:szCs w:val="24"/>
      <w:lang/>
    </w:rPr>
  </w:style>
  <w:style w:type="paragraph" w:styleId="Rodap">
    <w:name w:val="footer"/>
    <w:basedOn w:val="Normal"/>
    <w:link w:val="RodapChar"/>
    <w:semiHidden/>
    <w:rsid w:val="00EB47D6"/>
    <w:pPr>
      <w:suppressLineNumbers/>
      <w:tabs>
        <w:tab w:val="center" w:pos="4818"/>
        <w:tab w:val="right" w:pos="9637"/>
      </w:tabs>
    </w:pPr>
    <w:rPr>
      <w:sz w:val="14"/>
    </w:rPr>
  </w:style>
  <w:style w:type="character" w:customStyle="1" w:styleId="RodapChar">
    <w:name w:val="Rodapé Char"/>
    <w:basedOn w:val="Fontepargpadro"/>
    <w:link w:val="Rodap"/>
    <w:semiHidden/>
    <w:rsid w:val="00EB47D6"/>
    <w:rPr>
      <w:rFonts w:ascii="Arial" w:eastAsia="Arial Unicode MS" w:hAnsi="Arial" w:cs="Times New Roman"/>
      <w:sz w:val="14"/>
      <w:szCs w:val="24"/>
      <w:lang/>
    </w:rPr>
  </w:style>
  <w:style w:type="paragraph" w:customStyle="1" w:styleId="Ttulodatabela">
    <w:name w:val="Título da tabela"/>
    <w:basedOn w:val="Contedodatabela"/>
    <w:rsid w:val="00EB47D6"/>
    <w:pPr>
      <w:jc w:val="center"/>
    </w:pPr>
    <w:rPr>
      <w:b/>
      <w:bCs/>
    </w:rPr>
  </w:style>
  <w:style w:type="paragraph" w:customStyle="1" w:styleId="Legenda1">
    <w:name w:val="Legenda1"/>
    <w:basedOn w:val="Normal"/>
    <w:rsid w:val="00EB47D6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Contedodoquadro">
    <w:name w:val="Conteúdo do quadro"/>
    <w:basedOn w:val="Corpodetexto"/>
    <w:rsid w:val="00EB47D6"/>
    <w:pPr>
      <w:jc w:val="center"/>
    </w:pPr>
    <w:rPr>
      <w:b/>
      <w:sz w:val="64"/>
    </w:rPr>
  </w:style>
  <w:style w:type="paragraph" w:customStyle="1" w:styleId="ndice">
    <w:name w:val="Índice"/>
    <w:basedOn w:val="Normal"/>
    <w:rsid w:val="00EB47D6"/>
    <w:pPr>
      <w:suppressLineNumbers/>
    </w:pPr>
    <w:rPr>
      <w:rFonts w:cs="Tahoma"/>
    </w:rPr>
  </w:style>
  <w:style w:type="paragraph" w:styleId="Ttulo">
    <w:name w:val="Title"/>
    <w:basedOn w:val="Normal"/>
    <w:next w:val="Subttulo"/>
    <w:link w:val="TtuloChar"/>
    <w:qFormat/>
    <w:rsid w:val="00EB47D6"/>
    <w:pPr>
      <w:spacing w:before="397" w:after="397"/>
      <w:jc w:val="center"/>
    </w:pPr>
    <w:rPr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EB47D6"/>
    <w:rPr>
      <w:rFonts w:ascii="Arial" w:eastAsia="Arial Unicode MS" w:hAnsi="Arial" w:cs="Times New Roman"/>
      <w:b/>
      <w:bCs/>
      <w:sz w:val="36"/>
      <w:szCs w:val="36"/>
      <w:lang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47D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47D6"/>
    <w:rPr>
      <w:rFonts w:ascii="Tahoma" w:eastAsia="Arial Unicode MS" w:hAnsi="Tahoma" w:cs="Tahoma"/>
      <w:sz w:val="16"/>
      <w:szCs w:val="16"/>
      <w:lang/>
    </w:rPr>
  </w:style>
  <w:style w:type="table" w:styleId="Tabelacomgrade">
    <w:name w:val="Table Grid"/>
    <w:basedOn w:val="Tabelanormal"/>
    <w:rsid w:val="00EB47D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PCorpo1">
    <w:name w:val="RUP Corpo 1"/>
    <w:link w:val="RUPCorpo1Char"/>
    <w:rsid w:val="00EB47D6"/>
    <w:pPr>
      <w:spacing w:before="120" w:after="0" w:line="240" w:lineRule="auto"/>
      <w:ind w:firstLine="425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UPCorpo1Char">
    <w:name w:val="RUP Corpo 1 Char"/>
    <w:basedOn w:val="Fontepargpadro"/>
    <w:link w:val="RUPCorpo1"/>
    <w:rsid w:val="00EB47D6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RUPInstrues">
    <w:name w:val="RUP Instruções"/>
    <w:link w:val="RUPInstruesChar"/>
    <w:rsid w:val="00EB47D6"/>
    <w:pPr>
      <w:spacing w:before="60" w:after="60" w:line="240" w:lineRule="auto"/>
      <w:jc w:val="both"/>
    </w:pPr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RUPTabela">
    <w:name w:val="RUP Tabela"/>
    <w:rsid w:val="00EB47D6"/>
    <w:pPr>
      <w:spacing w:before="60" w:after="60" w:line="240" w:lineRule="auto"/>
    </w:pPr>
    <w:rPr>
      <w:rFonts w:ascii="Arial" w:eastAsia="Times New Roman" w:hAnsi="Arial" w:cs="Arial"/>
      <w:sz w:val="20"/>
      <w:szCs w:val="20"/>
      <w:lang w:eastAsia="pt-BR"/>
    </w:rPr>
  </w:style>
  <w:style w:type="character" w:customStyle="1" w:styleId="RUPInstruesChar">
    <w:name w:val="RUP Instruções Char"/>
    <w:basedOn w:val="Fontepargpadro"/>
    <w:link w:val="RUPInstrues"/>
    <w:rsid w:val="00EB47D6"/>
    <w:rPr>
      <w:rFonts w:ascii="Arial" w:eastAsia="Times New Roman" w:hAnsi="Arial" w:cs="Arial"/>
      <w:i/>
      <w:color w:val="0000FF"/>
      <w:sz w:val="18"/>
      <w:szCs w:val="20"/>
      <w:lang w:eastAsia="pt-BR"/>
    </w:rPr>
  </w:style>
  <w:style w:type="paragraph" w:customStyle="1" w:styleId="TableContents">
    <w:name w:val="Table Contents"/>
    <w:basedOn w:val="Normal"/>
    <w:rsid w:val="00EB47D6"/>
    <w:pPr>
      <w:suppressLineNumbers/>
      <w:spacing w:after="120"/>
    </w:pPr>
    <w:rPr>
      <w:sz w:val="24"/>
    </w:rPr>
  </w:style>
  <w:style w:type="paragraph" w:customStyle="1" w:styleId="TableHeading">
    <w:name w:val="Table Heading"/>
    <w:basedOn w:val="TableContents"/>
    <w:rsid w:val="00EB47D6"/>
    <w:pPr>
      <w:jc w:val="center"/>
    </w:pPr>
    <w:rPr>
      <w:b/>
      <w:bCs/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EB47D6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EB47D6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EB47D6"/>
    <w:rPr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B47D6"/>
    <w:rPr>
      <w:rFonts w:ascii="Arial" w:eastAsia="Arial Unicode MS" w:hAnsi="Arial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1800</Words>
  <Characters>9721</Characters>
  <Application>Microsoft Office Word</Application>
  <DocSecurity>0</DocSecurity>
  <Lines>81</Lines>
  <Paragraphs>22</Paragraphs>
  <ScaleCrop>false</ScaleCrop>
  <Company/>
  <LinksUpToDate>false</LinksUpToDate>
  <CharactersWithSpaces>11499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uira</dc:creator>
  <cp:lastModifiedBy>uira</cp:lastModifiedBy>
  <cp:revision>1</cp:revision>
  <dcterms:created xsi:type="dcterms:W3CDTF">2013-05-15T01:15:00Z</dcterms:created>
  <dcterms:modified xsi:type="dcterms:W3CDTF">2013-05-15T01:20:00Z</dcterms:modified>
</cp:coreProperties>
</file>